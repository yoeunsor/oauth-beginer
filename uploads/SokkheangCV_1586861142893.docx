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56FE3" w14:textId="77777777" w:rsidR="00D02076" w:rsidRDefault="00D02076">
      <w:pPr>
        <w:spacing w:before="2" w:line="100" w:lineRule="exact"/>
        <w:rPr>
          <w:sz w:val="10"/>
          <w:szCs w:val="10"/>
        </w:rPr>
      </w:pPr>
    </w:p>
    <w:p w14:paraId="25B23A99" w14:textId="77777777" w:rsidR="00D02076" w:rsidRDefault="00D02076">
      <w:pPr>
        <w:spacing w:line="200" w:lineRule="exact"/>
      </w:pPr>
    </w:p>
    <w:p w14:paraId="417EBEF9" w14:textId="77777777" w:rsidR="00D02076" w:rsidRDefault="00D02076">
      <w:pPr>
        <w:spacing w:line="200" w:lineRule="exact"/>
      </w:pPr>
    </w:p>
    <w:p w14:paraId="3671238F" w14:textId="77777777" w:rsidR="00D02076" w:rsidRDefault="00D02076">
      <w:pPr>
        <w:spacing w:line="200" w:lineRule="exact"/>
      </w:pPr>
    </w:p>
    <w:p w14:paraId="2D6DFB45" w14:textId="77777777" w:rsidR="00D02076" w:rsidRDefault="00D02076">
      <w:pPr>
        <w:spacing w:line="200" w:lineRule="exact"/>
      </w:pPr>
    </w:p>
    <w:p w14:paraId="6F4D4321" w14:textId="77777777" w:rsidR="00D02076" w:rsidRDefault="00D02076">
      <w:pPr>
        <w:spacing w:line="200" w:lineRule="exact"/>
      </w:pPr>
    </w:p>
    <w:p w14:paraId="02154A9E" w14:textId="77777777" w:rsidR="00D02076" w:rsidRDefault="00D02076">
      <w:pPr>
        <w:spacing w:line="200" w:lineRule="exact"/>
      </w:pPr>
    </w:p>
    <w:p w14:paraId="05DC4C2B" w14:textId="77777777" w:rsidR="00D02076" w:rsidRDefault="00D02076">
      <w:pPr>
        <w:spacing w:line="200" w:lineRule="exact"/>
      </w:pPr>
    </w:p>
    <w:p w14:paraId="6F62CD03" w14:textId="77777777" w:rsidR="00D02076" w:rsidRDefault="00D02076">
      <w:pPr>
        <w:spacing w:line="200" w:lineRule="exact"/>
      </w:pPr>
    </w:p>
    <w:p w14:paraId="3C5FD02F" w14:textId="77777777" w:rsidR="00D02076" w:rsidRDefault="00D02076">
      <w:pPr>
        <w:spacing w:line="200" w:lineRule="exact"/>
      </w:pPr>
    </w:p>
    <w:p w14:paraId="42C27F8E" w14:textId="77777777" w:rsidR="00D02076" w:rsidRDefault="00D02076">
      <w:pPr>
        <w:spacing w:line="200" w:lineRule="exact"/>
      </w:pPr>
    </w:p>
    <w:p w14:paraId="3AA43451" w14:textId="0DA7D94B" w:rsidR="00D02076" w:rsidRDefault="00D14956">
      <w:pPr>
        <w:ind w:left="106"/>
        <w:rPr>
          <w:sz w:val="24"/>
          <w:szCs w:val="24"/>
        </w:rPr>
      </w:pP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 xml:space="preserve">e </w:t>
      </w:r>
      <w:r>
        <w:rPr>
          <w:sz w:val="24"/>
          <w:szCs w:val="24"/>
        </w:rPr>
        <w:t>: 19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12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2019</w:t>
      </w:r>
      <w:bookmarkStart w:id="0" w:name="_GoBack"/>
      <w:bookmarkEnd w:id="0"/>
    </w:p>
    <w:p w14:paraId="4877D713" w14:textId="77777777" w:rsidR="00D02076" w:rsidRDefault="00D02076">
      <w:pPr>
        <w:spacing w:before="18" w:line="240" w:lineRule="exact"/>
        <w:rPr>
          <w:sz w:val="24"/>
          <w:szCs w:val="24"/>
        </w:rPr>
      </w:pPr>
    </w:p>
    <w:p w14:paraId="3882D0F7" w14:textId="77777777" w:rsidR="00D02076" w:rsidRDefault="00D14956">
      <w:pPr>
        <w:spacing w:line="300" w:lineRule="exact"/>
        <w:ind w:left="120" w:right="-62"/>
        <w:rPr>
          <w:sz w:val="28"/>
          <w:szCs w:val="28"/>
        </w:rPr>
      </w:pPr>
      <w:r>
        <w:rPr>
          <w:b/>
          <w:spacing w:val="-1"/>
          <w:position w:val="-1"/>
          <w:sz w:val="28"/>
          <w:szCs w:val="28"/>
        </w:rPr>
        <w:t>A</w:t>
      </w:r>
      <w:r>
        <w:rPr>
          <w:b/>
          <w:position w:val="-1"/>
          <w:sz w:val="28"/>
          <w:szCs w:val="28"/>
        </w:rPr>
        <w:t>pp</w:t>
      </w:r>
      <w:r>
        <w:rPr>
          <w:b/>
          <w:spacing w:val="1"/>
          <w:position w:val="-1"/>
          <w:sz w:val="28"/>
          <w:szCs w:val="28"/>
        </w:rPr>
        <w:t>l</w:t>
      </w:r>
      <w:r>
        <w:rPr>
          <w:b/>
          <w:spacing w:val="-1"/>
          <w:position w:val="-1"/>
          <w:sz w:val="28"/>
          <w:szCs w:val="28"/>
        </w:rPr>
        <w:t>y</w:t>
      </w:r>
      <w:r>
        <w:rPr>
          <w:b/>
          <w:spacing w:val="1"/>
          <w:position w:val="-1"/>
          <w:sz w:val="28"/>
          <w:szCs w:val="28"/>
        </w:rPr>
        <w:t>i</w:t>
      </w:r>
      <w:r>
        <w:rPr>
          <w:b/>
          <w:spacing w:val="-3"/>
          <w:position w:val="-1"/>
          <w:sz w:val="28"/>
          <w:szCs w:val="28"/>
        </w:rPr>
        <w:t>n</w:t>
      </w:r>
      <w:r>
        <w:rPr>
          <w:b/>
          <w:position w:val="-1"/>
          <w:sz w:val="28"/>
          <w:szCs w:val="28"/>
        </w:rPr>
        <w:t>g</w:t>
      </w:r>
      <w:r>
        <w:rPr>
          <w:b/>
          <w:spacing w:val="1"/>
          <w:position w:val="-1"/>
          <w:sz w:val="28"/>
          <w:szCs w:val="28"/>
        </w:rPr>
        <w:t xml:space="preserve"> </w:t>
      </w:r>
      <w:r>
        <w:rPr>
          <w:b/>
          <w:spacing w:val="-2"/>
          <w:position w:val="-1"/>
          <w:sz w:val="28"/>
          <w:szCs w:val="28"/>
        </w:rPr>
        <w:t>F</w:t>
      </w:r>
      <w:r>
        <w:rPr>
          <w:b/>
          <w:spacing w:val="1"/>
          <w:position w:val="-1"/>
          <w:sz w:val="28"/>
          <w:szCs w:val="28"/>
        </w:rPr>
        <w:t>o</w:t>
      </w:r>
      <w:r>
        <w:rPr>
          <w:b/>
          <w:position w:val="-1"/>
          <w:sz w:val="28"/>
          <w:szCs w:val="28"/>
        </w:rPr>
        <w:t xml:space="preserve">r: </w:t>
      </w:r>
      <w:r>
        <w:rPr>
          <w:b/>
          <w:spacing w:val="-2"/>
          <w:position w:val="-1"/>
          <w:sz w:val="28"/>
          <w:szCs w:val="28"/>
        </w:rPr>
        <w:t>Pr</w:t>
      </w:r>
      <w:r>
        <w:rPr>
          <w:b/>
          <w:spacing w:val="1"/>
          <w:position w:val="-1"/>
          <w:sz w:val="28"/>
          <w:szCs w:val="28"/>
        </w:rPr>
        <w:t>o</w:t>
      </w:r>
      <w:r>
        <w:rPr>
          <w:b/>
          <w:spacing w:val="-1"/>
          <w:position w:val="-1"/>
          <w:sz w:val="28"/>
          <w:szCs w:val="28"/>
        </w:rPr>
        <w:t>g</w:t>
      </w:r>
      <w:r>
        <w:rPr>
          <w:b/>
          <w:position w:val="-1"/>
          <w:sz w:val="28"/>
          <w:szCs w:val="28"/>
        </w:rPr>
        <w:t>r</w:t>
      </w:r>
      <w:r>
        <w:rPr>
          <w:b/>
          <w:spacing w:val="1"/>
          <w:position w:val="-1"/>
          <w:sz w:val="28"/>
          <w:szCs w:val="28"/>
        </w:rPr>
        <w:t>a</w:t>
      </w:r>
      <w:r>
        <w:rPr>
          <w:b/>
          <w:spacing w:val="-1"/>
          <w:position w:val="-1"/>
          <w:sz w:val="28"/>
          <w:szCs w:val="28"/>
        </w:rPr>
        <w:t>m</w:t>
      </w:r>
      <w:r>
        <w:rPr>
          <w:b/>
          <w:spacing w:val="-3"/>
          <w:position w:val="-1"/>
          <w:sz w:val="28"/>
          <w:szCs w:val="28"/>
        </w:rPr>
        <w:t>m</w:t>
      </w:r>
      <w:r>
        <w:rPr>
          <w:b/>
          <w:position w:val="-1"/>
          <w:sz w:val="28"/>
          <w:szCs w:val="28"/>
        </w:rPr>
        <w:t>er</w:t>
      </w:r>
    </w:p>
    <w:p w14:paraId="0D975E23" w14:textId="77777777" w:rsidR="00D02076" w:rsidRDefault="00D14956">
      <w:pPr>
        <w:spacing w:before="78"/>
        <w:ind w:left="867" w:right="251"/>
        <w:jc w:val="center"/>
        <w:rPr>
          <w:sz w:val="24"/>
          <w:szCs w:val="24"/>
        </w:rPr>
      </w:pPr>
      <w:r>
        <w:br w:type="column"/>
      </w:r>
      <w:r>
        <w:rPr>
          <w:b/>
          <w:sz w:val="24"/>
          <w:szCs w:val="24"/>
        </w:rPr>
        <w:t xml:space="preserve">HUO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</w:p>
    <w:p w14:paraId="0303265B" w14:textId="77777777" w:rsidR="00D02076" w:rsidRDefault="00D14956">
      <w:pPr>
        <w:spacing w:before="17" w:line="258" w:lineRule="auto"/>
        <w:ind w:right="63" w:firstLine="2048"/>
        <w:rPr>
          <w:sz w:val="24"/>
          <w:szCs w:val="24"/>
        </w:rPr>
      </w:pPr>
      <w:r>
        <w:rPr>
          <w:sz w:val="24"/>
          <w:szCs w:val="24"/>
        </w:rPr>
        <w:t xml:space="preserve">#18,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 4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kor, </w:t>
      </w:r>
      <w:r>
        <w:rPr>
          <w:spacing w:val="-1"/>
          <w:sz w:val="24"/>
          <w:szCs w:val="24"/>
        </w:rPr>
        <w:t>K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kor,</w:t>
      </w:r>
    </w:p>
    <w:p w14:paraId="2AE32908" w14:textId="77777777" w:rsidR="00D02076" w:rsidRDefault="00D14956">
      <w:pPr>
        <w:spacing w:line="260" w:lineRule="exact"/>
        <w:ind w:left="884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hnom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nh,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mbod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14:paraId="67A9E5AF" w14:textId="77777777" w:rsidR="00D02076" w:rsidRDefault="00D14956">
      <w:pPr>
        <w:spacing w:before="12"/>
        <w:ind w:left="913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+</w:t>
      </w:r>
      <w:r>
        <w:rPr>
          <w:sz w:val="24"/>
          <w:szCs w:val="24"/>
        </w:rPr>
        <w:t>855)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96 9796 550</w:t>
      </w:r>
    </w:p>
    <w:p w14:paraId="7BDD49E1" w14:textId="77777777" w:rsidR="00D02076" w:rsidRDefault="00D14956">
      <w:pPr>
        <w:spacing w:before="9"/>
        <w:ind w:right="103"/>
        <w:jc w:val="right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mail:</w:t>
      </w:r>
    </w:p>
    <w:p w14:paraId="73683EBC" w14:textId="77777777" w:rsidR="00D02076" w:rsidRDefault="00D14956">
      <w:pPr>
        <w:spacing w:before="9"/>
        <w:ind w:right="104"/>
        <w:jc w:val="right"/>
        <w:rPr>
          <w:sz w:val="24"/>
          <w:szCs w:val="24"/>
        </w:rPr>
        <w:sectPr w:rsidR="00D02076">
          <w:pgSz w:w="11900" w:h="16860"/>
          <w:pgMar w:top="640" w:right="620" w:bottom="280" w:left="600" w:header="720" w:footer="720" w:gutter="0"/>
          <w:cols w:num="2" w:space="720" w:equalWidth="0">
            <w:col w:w="3447" w:space="3857"/>
            <w:col w:w="3376"/>
          </w:cols>
        </w:sectPr>
      </w:pPr>
      <w:hyperlink r:id="rId5">
        <w:r>
          <w:rPr>
            <w:color w:val="0000FF"/>
            <w:sz w:val="24"/>
            <w:szCs w:val="24"/>
            <w:u w:val="single" w:color="0000FF"/>
          </w:rPr>
          <w:t>huosokkh</w:t>
        </w:r>
        <w:r>
          <w:rPr>
            <w:color w:val="0000FF"/>
            <w:spacing w:val="-1"/>
            <w:sz w:val="24"/>
            <w:szCs w:val="24"/>
            <w:u w:val="single" w:color="0000FF"/>
          </w:rPr>
          <w:t>ea</w:t>
        </w:r>
        <w:r>
          <w:rPr>
            <w:color w:val="0000FF"/>
            <w:spacing w:val="2"/>
            <w:sz w:val="24"/>
            <w:szCs w:val="24"/>
            <w:u w:val="single" w:color="0000FF"/>
          </w:rPr>
          <w:t>n</w:t>
        </w:r>
        <w:r>
          <w:rPr>
            <w:color w:val="0000FF"/>
            <w:spacing w:val="-2"/>
            <w:sz w:val="24"/>
            <w:szCs w:val="24"/>
            <w:u w:val="single" w:color="0000FF"/>
          </w:rPr>
          <w:t>g</w:t>
        </w:r>
        <w:r>
          <w:rPr>
            <w:color w:val="0000FF"/>
            <w:spacing w:val="2"/>
            <w:sz w:val="24"/>
            <w:szCs w:val="24"/>
            <w:u w:val="single" w:color="0000FF"/>
          </w:rPr>
          <w:t>@</w:t>
        </w:r>
        <w:r>
          <w:rPr>
            <w:color w:val="0000FF"/>
            <w:spacing w:val="-2"/>
            <w:sz w:val="24"/>
            <w:szCs w:val="24"/>
            <w:u w:val="single" w:color="0000FF"/>
          </w:rPr>
          <w:t>g</w:t>
        </w:r>
        <w:r>
          <w:rPr>
            <w:color w:val="0000FF"/>
            <w:sz w:val="24"/>
            <w:szCs w:val="24"/>
            <w:u w:val="single" w:color="0000FF"/>
          </w:rPr>
          <w:t>mail.c</w:t>
        </w:r>
        <w:r>
          <w:rPr>
            <w:color w:val="0000FF"/>
            <w:spacing w:val="2"/>
            <w:sz w:val="24"/>
            <w:szCs w:val="24"/>
            <w:u w:val="single" w:color="0000FF"/>
          </w:rPr>
          <w:t>o</w:t>
        </w:r>
        <w:r>
          <w:rPr>
            <w:color w:val="0000FF"/>
            <w:sz w:val="24"/>
            <w:szCs w:val="24"/>
            <w:u w:val="single" w:color="0000FF"/>
          </w:rPr>
          <w:t>m</w:t>
        </w:r>
      </w:hyperlink>
    </w:p>
    <w:p w14:paraId="013BB833" w14:textId="77777777" w:rsidR="00D02076" w:rsidRDefault="00D02076">
      <w:pPr>
        <w:spacing w:before="6" w:line="260" w:lineRule="exact"/>
        <w:rPr>
          <w:sz w:val="26"/>
          <w:szCs w:val="26"/>
        </w:rPr>
      </w:pPr>
    </w:p>
    <w:p w14:paraId="6B16206A" w14:textId="77777777" w:rsidR="00D02076" w:rsidRDefault="00D14956">
      <w:pPr>
        <w:spacing w:before="29"/>
        <w:ind w:left="84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 Sir / 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m,</w:t>
      </w:r>
    </w:p>
    <w:p w14:paraId="4AE682F0" w14:textId="77777777" w:rsidR="00D02076" w:rsidRDefault="00D02076">
      <w:pPr>
        <w:spacing w:before="1" w:line="160" w:lineRule="exact"/>
        <w:rPr>
          <w:sz w:val="16"/>
          <w:szCs w:val="16"/>
        </w:rPr>
      </w:pPr>
    </w:p>
    <w:p w14:paraId="0839FCF2" w14:textId="77777777" w:rsidR="00D02076" w:rsidRDefault="00D14956">
      <w:pPr>
        <w:spacing w:line="357" w:lineRule="auto"/>
        <w:ind w:left="106" w:right="63" w:firstLine="72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wide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softw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b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 dif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 using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hnol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gies su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us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pri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boot. Mor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ov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 dev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 with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ont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opment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M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4"/>
          <w:sz w:val="24"/>
          <w:szCs w:val="24"/>
        </w:rPr>
        <w:t>S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oots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tc.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lor</w:t>
      </w:r>
      <w:r>
        <w:rPr>
          <w:spacing w:val="-1"/>
          <w:sz w:val="24"/>
          <w:szCs w:val="24"/>
        </w:rPr>
        <w:t>’</w:t>
      </w:r>
      <w:r>
        <w:rPr>
          <w:sz w:val="24"/>
          <w:szCs w:val="24"/>
        </w:rPr>
        <w:t>s D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ree 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 of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Applic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pment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tod</w:t>
      </w:r>
      <w:r>
        <w:rPr>
          <w:spacing w:val="2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’s 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hnolo</w:t>
      </w:r>
      <w:r>
        <w:rPr>
          <w:spacing w:val="3"/>
          <w:sz w:val="24"/>
          <w:szCs w:val="24"/>
        </w:rPr>
        <w:t>g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2"/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ac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hnolo</w:t>
      </w:r>
      <w:r>
        <w:rPr>
          <w:spacing w:val="3"/>
          <w:sz w:val="24"/>
          <w:szCs w:val="24"/>
        </w:rPr>
        <w:t>g</w:t>
      </w:r>
      <w:r>
        <w:rPr>
          <w:sz w:val="24"/>
          <w:szCs w:val="24"/>
        </w:rPr>
        <w:t>y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love the oppo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tun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 be a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rt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m.</w:t>
      </w:r>
    </w:p>
    <w:p w14:paraId="33A97587" w14:textId="77777777" w:rsidR="00D02076" w:rsidRDefault="00D14956">
      <w:pPr>
        <w:spacing w:before="4" w:line="356" w:lineRule="auto"/>
        <w:ind w:left="106" w:right="69" w:firstLine="72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bout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m</w:t>
      </w:r>
      <w:r>
        <w:rPr>
          <w:sz w:val="24"/>
          <w:szCs w:val="24"/>
        </w:rPr>
        <w:t>y str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iculum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hment.</w:t>
      </w:r>
    </w:p>
    <w:p w14:paraId="070E9CEE" w14:textId="77777777" w:rsidR="00D02076" w:rsidRDefault="00D14956">
      <w:pPr>
        <w:spacing w:before="5" w:line="362" w:lineRule="auto"/>
        <w:ind w:left="106" w:right="63" w:firstLine="720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str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ulum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ive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 more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pictu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>
        <w:rPr>
          <w:spacing w:val="4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k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und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ve don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sui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ndidate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view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 ho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, that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sume,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potential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orm</w:t>
      </w:r>
      <w:r>
        <w:rPr>
          <w:spacing w:val="-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va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 the m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look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 to 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ring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rom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ou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our e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 conv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nien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.</w:t>
      </w:r>
    </w:p>
    <w:p w14:paraId="56A7049E" w14:textId="77777777" w:rsidR="00D02076" w:rsidRDefault="00D02076">
      <w:pPr>
        <w:spacing w:before="1" w:line="160" w:lineRule="exact"/>
        <w:rPr>
          <w:sz w:val="17"/>
          <w:szCs w:val="17"/>
        </w:rPr>
      </w:pPr>
    </w:p>
    <w:p w14:paraId="6068F70A" w14:textId="77777777" w:rsidR="00D02076" w:rsidRDefault="00D02076">
      <w:pPr>
        <w:spacing w:line="200" w:lineRule="exact"/>
      </w:pPr>
    </w:p>
    <w:p w14:paraId="35DA2C13" w14:textId="77777777" w:rsidR="00D02076" w:rsidRDefault="00D14956">
      <w:pPr>
        <w:ind w:left="106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inc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5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</w:p>
    <w:p w14:paraId="0DD9AEE5" w14:textId="77777777" w:rsidR="00D02076" w:rsidRDefault="00D02076">
      <w:pPr>
        <w:spacing w:before="9" w:line="160" w:lineRule="exact"/>
        <w:rPr>
          <w:sz w:val="16"/>
          <w:szCs w:val="16"/>
        </w:rPr>
      </w:pPr>
    </w:p>
    <w:p w14:paraId="7317406F" w14:textId="77777777" w:rsidR="00D02076" w:rsidRDefault="00D14956">
      <w:pPr>
        <w:ind w:left="120"/>
        <w:rPr>
          <w:sz w:val="28"/>
          <w:szCs w:val="28"/>
        </w:rPr>
        <w:sectPr w:rsidR="00D02076">
          <w:type w:val="continuous"/>
          <w:pgSz w:w="11900" w:h="16860"/>
          <w:pgMar w:top="640" w:right="620" w:bottom="280" w:left="600" w:header="720" w:footer="720" w:gutter="0"/>
          <w:cols w:space="720"/>
        </w:sectPr>
      </w:pPr>
      <w:r>
        <w:rPr>
          <w:spacing w:val="-1"/>
          <w:sz w:val="28"/>
          <w:szCs w:val="28"/>
        </w:rPr>
        <w:t>H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S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kk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g</w:t>
      </w:r>
    </w:p>
    <w:p w14:paraId="5E0FD9D5" w14:textId="77777777" w:rsidR="00D02076" w:rsidRDefault="00D14956">
      <w:pPr>
        <w:spacing w:before="54" w:line="300" w:lineRule="exact"/>
        <w:ind w:left="3946" w:right="3819"/>
        <w:jc w:val="center"/>
        <w:rPr>
          <w:sz w:val="28"/>
          <w:szCs w:val="28"/>
        </w:rPr>
      </w:pPr>
      <w:r>
        <w:rPr>
          <w:b/>
          <w:spacing w:val="-1"/>
          <w:position w:val="-1"/>
          <w:sz w:val="28"/>
          <w:szCs w:val="28"/>
          <w:u w:val="thick" w:color="000000"/>
        </w:rPr>
        <w:lastRenderedPageBreak/>
        <w:t>CURR</w:t>
      </w:r>
      <w:r>
        <w:rPr>
          <w:b/>
          <w:spacing w:val="1"/>
          <w:position w:val="-1"/>
          <w:sz w:val="28"/>
          <w:szCs w:val="28"/>
          <w:u w:val="thick" w:color="000000"/>
        </w:rPr>
        <w:t>I</w:t>
      </w:r>
      <w:r>
        <w:rPr>
          <w:b/>
          <w:spacing w:val="-1"/>
          <w:position w:val="-1"/>
          <w:sz w:val="28"/>
          <w:szCs w:val="28"/>
          <w:u w:val="thick" w:color="000000"/>
        </w:rPr>
        <w:t>CU</w:t>
      </w:r>
      <w:r>
        <w:rPr>
          <w:b/>
          <w:position w:val="-1"/>
          <w:sz w:val="28"/>
          <w:szCs w:val="28"/>
          <w:u w:val="thick" w:color="000000"/>
        </w:rPr>
        <w:t>L</w:t>
      </w:r>
      <w:r>
        <w:rPr>
          <w:b/>
          <w:spacing w:val="-1"/>
          <w:position w:val="-1"/>
          <w:sz w:val="28"/>
          <w:szCs w:val="28"/>
          <w:u w:val="thick" w:color="000000"/>
        </w:rPr>
        <w:t>U</w:t>
      </w:r>
      <w:r>
        <w:rPr>
          <w:b/>
          <w:position w:val="-1"/>
          <w:sz w:val="28"/>
          <w:szCs w:val="28"/>
          <w:u w:val="thick" w:color="000000"/>
        </w:rPr>
        <w:t xml:space="preserve">M </w:t>
      </w:r>
      <w:r>
        <w:rPr>
          <w:b/>
          <w:spacing w:val="-1"/>
          <w:position w:val="-1"/>
          <w:sz w:val="28"/>
          <w:szCs w:val="28"/>
          <w:u w:val="thick" w:color="000000"/>
        </w:rPr>
        <w:t>V</w:t>
      </w:r>
      <w:r>
        <w:rPr>
          <w:b/>
          <w:spacing w:val="1"/>
          <w:position w:val="-1"/>
          <w:sz w:val="28"/>
          <w:szCs w:val="28"/>
          <w:u w:val="thick" w:color="000000"/>
        </w:rPr>
        <w:t>I</w:t>
      </w:r>
      <w:r>
        <w:rPr>
          <w:b/>
          <w:position w:val="-1"/>
          <w:sz w:val="28"/>
          <w:szCs w:val="28"/>
          <w:u w:val="thick" w:color="000000"/>
        </w:rPr>
        <w:t>T</w:t>
      </w:r>
      <w:r>
        <w:rPr>
          <w:b/>
          <w:spacing w:val="-1"/>
          <w:position w:val="-1"/>
          <w:sz w:val="28"/>
          <w:szCs w:val="28"/>
          <w:u w:val="thick" w:color="000000"/>
        </w:rPr>
        <w:t>A</w:t>
      </w:r>
      <w:r>
        <w:rPr>
          <w:b/>
          <w:position w:val="-1"/>
          <w:sz w:val="28"/>
          <w:szCs w:val="28"/>
          <w:u w:val="thick" w:color="000000"/>
        </w:rPr>
        <w:t>E</w:t>
      </w:r>
    </w:p>
    <w:p w14:paraId="2124B5CB" w14:textId="77777777" w:rsidR="00D02076" w:rsidRDefault="00D02076">
      <w:pPr>
        <w:spacing w:line="220" w:lineRule="exact"/>
        <w:rPr>
          <w:sz w:val="22"/>
          <w:szCs w:val="22"/>
        </w:rPr>
      </w:pPr>
    </w:p>
    <w:p w14:paraId="185EF86D" w14:textId="77777777" w:rsidR="00D02076" w:rsidRDefault="00D14956">
      <w:pPr>
        <w:spacing w:before="29"/>
        <w:ind w:left="220"/>
        <w:rPr>
          <w:sz w:val="24"/>
          <w:szCs w:val="24"/>
        </w:rPr>
      </w:pPr>
      <w:r>
        <w:rPr>
          <w:b/>
          <w:sz w:val="24"/>
          <w:szCs w:val="24"/>
        </w:rPr>
        <w:t xml:space="preserve">HUO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</w:p>
    <w:p w14:paraId="0E6D329C" w14:textId="77777777" w:rsidR="00D02076" w:rsidRDefault="00D02076">
      <w:pPr>
        <w:spacing w:before="12" w:line="260" w:lineRule="exact"/>
        <w:rPr>
          <w:sz w:val="26"/>
          <w:szCs w:val="26"/>
        </w:rPr>
      </w:pPr>
    </w:p>
    <w:p w14:paraId="0E3B4951" w14:textId="77777777" w:rsidR="00D02076" w:rsidRDefault="00D14956">
      <w:pPr>
        <w:ind w:left="220" w:right="6007"/>
        <w:rPr>
          <w:sz w:val="24"/>
          <w:szCs w:val="24"/>
        </w:rPr>
      </w:pPr>
      <w:r>
        <w:pict w14:anchorId="1DE37D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477.95pt;margin-top:78.95pt;width:57.1pt;height:75.25pt;z-index:-251659264;mso-position-horizontal-relative:page;mso-position-vertical-relative:page">
            <v:imagedata r:id="rId6" o:title=""/>
            <w10:wrap anchorx="page" anchory="page"/>
          </v:shape>
        </w:pict>
      </w:r>
      <w:r>
        <w:pict w14:anchorId="3B5FFF58">
          <v:group id="_x0000_s1027" style="position:absolute;left:0;text-align:left;margin-left:36pt;margin-top:.4pt;width:288.35pt;height:59.05pt;z-index:-251658240;mso-position-horizontal-relative:page" coordorigin="720,8" coordsize="5767,1181">
            <v:shape id="_x0000_s1033" type="#_x0000_t75" style="position:absolute;left:720;top:8;width:5767;height:353">
              <v:imagedata r:id="rId7" o:title=""/>
            </v:shape>
            <v:shape id="_x0000_s1032" type="#_x0000_t75" style="position:absolute;left:720;top:284;width:3170;height:353">
              <v:imagedata r:id="rId8" o:title=""/>
            </v:shape>
            <v:shape id="_x0000_s1031" type="#_x0000_t75" style="position:absolute;left:720;top:560;width:3118;height:353">
              <v:imagedata r:id="rId9" o:title=""/>
            </v:shape>
            <v:shape id="_x0000_s1030" type="#_x0000_t75" style="position:absolute;left:720;top:836;width:1037;height:353">
              <v:imagedata r:id="rId10" o:title=""/>
            </v:shape>
            <v:shape id="_x0000_s1029" type="#_x0000_t75" style="position:absolute;left:1500;top:836;width:3490;height:353">
              <v:imagedata r:id="rId11" o:title=""/>
            </v:shape>
            <v:shape id="_x0000_s1028" style="position:absolute;left:1500;top:1084;width:2628;height:0" coordorigin="1500,1084" coordsize="2628,0" path="m1500,1084r2628,e" filled="f" strokecolor="blue" strokeweight=".7pt">
              <v:path arrowok="t"/>
            </v:shape>
            <w10:wrap anchorx="page"/>
          </v:group>
        </w:pict>
      </w:r>
      <w:r>
        <w:rPr>
          <w:sz w:val="24"/>
          <w:szCs w:val="24"/>
        </w:rPr>
        <w:t>#18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 4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kor,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kor,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hnom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nh,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mbod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14:paraId="13785636" w14:textId="77777777" w:rsidR="00D02076" w:rsidRDefault="00D14956">
      <w:pPr>
        <w:ind w:left="22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+</w:t>
      </w:r>
      <w:r>
        <w:rPr>
          <w:sz w:val="24"/>
          <w:szCs w:val="24"/>
        </w:rPr>
        <w:t>855)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96 979 6550</w:t>
      </w:r>
    </w:p>
    <w:p w14:paraId="0A90086C" w14:textId="77777777" w:rsidR="00D02076" w:rsidRDefault="00D14956">
      <w:pPr>
        <w:ind w:left="22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mail:</w:t>
      </w:r>
      <w:r>
        <w:rPr>
          <w:spacing w:val="1"/>
          <w:sz w:val="24"/>
          <w:szCs w:val="24"/>
        </w:rPr>
        <w:t xml:space="preserve"> </w:t>
      </w:r>
      <w:hyperlink r:id="rId12">
        <w:r>
          <w:rPr>
            <w:color w:val="0000FF"/>
            <w:sz w:val="24"/>
            <w:szCs w:val="24"/>
          </w:rPr>
          <w:t>huosokkh</w:t>
        </w:r>
        <w:r>
          <w:rPr>
            <w:color w:val="0000FF"/>
            <w:spacing w:val="-1"/>
            <w:sz w:val="24"/>
            <w:szCs w:val="24"/>
          </w:rPr>
          <w:t>ea</w:t>
        </w:r>
        <w:r>
          <w:rPr>
            <w:color w:val="0000FF"/>
            <w:spacing w:val="2"/>
            <w:sz w:val="24"/>
            <w:szCs w:val="24"/>
          </w:rPr>
          <w:t>n</w:t>
        </w:r>
        <w:r>
          <w:rPr>
            <w:color w:val="0000FF"/>
            <w:spacing w:val="-2"/>
            <w:sz w:val="24"/>
            <w:szCs w:val="24"/>
          </w:rPr>
          <w:t>g</w:t>
        </w:r>
        <w:r>
          <w:rPr>
            <w:color w:val="0000FF"/>
            <w:spacing w:val="2"/>
            <w:sz w:val="24"/>
            <w:szCs w:val="24"/>
          </w:rPr>
          <w:t>@</w:t>
        </w:r>
        <w:r>
          <w:rPr>
            <w:color w:val="0000FF"/>
            <w:spacing w:val="-2"/>
            <w:sz w:val="24"/>
            <w:szCs w:val="24"/>
          </w:rPr>
          <w:t>g</w:t>
        </w:r>
        <w:r>
          <w:rPr>
            <w:color w:val="0000FF"/>
            <w:sz w:val="24"/>
            <w:szCs w:val="24"/>
          </w:rPr>
          <w:t>mail.c</w:t>
        </w:r>
        <w:r>
          <w:rPr>
            <w:color w:val="0000FF"/>
            <w:spacing w:val="2"/>
            <w:sz w:val="24"/>
            <w:szCs w:val="24"/>
          </w:rPr>
          <w:t>o</w:t>
        </w:r>
        <w:r>
          <w:rPr>
            <w:color w:val="0000FF"/>
            <w:sz w:val="24"/>
            <w:szCs w:val="24"/>
          </w:rPr>
          <w:t>m</w:t>
        </w:r>
      </w:hyperlink>
    </w:p>
    <w:p w14:paraId="529FD08E" w14:textId="77777777" w:rsidR="00D02076" w:rsidRDefault="00D02076">
      <w:pPr>
        <w:spacing w:before="8" w:line="280" w:lineRule="exact"/>
        <w:rPr>
          <w:sz w:val="28"/>
          <w:szCs w:val="28"/>
        </w:rPr>
      </w:pPr>
    </w:p>
    <w:p w14:paraId="5810AFB3" w14:textId="77777777" w:rsidR="00D02076" w:rsidRDefault="00D14956">
      <w:pPr>
        <w:ind w:left="213"/>
        <w:rPr>
          <w:sz w:val="2"/>
          <w:szCs w:val="2"/>
        </w:rPr>
      </w:pPr>
      <w:r>
        <w:pict w14:anchorId="6CD3A311">
          <v:shape id="_x0000_i1025" type="#_x0000_t75" style="width:502.95pt;height:1.05pt">
            <v:imagedata r:id="rId13" o:title=""/>
          </v:shape>
        </w:pict>
      </w:r>
    </w:p>
    <w:p w14:paraId="1331573F" w14:textId="77777777" w:rsidR="00D02076" w:rsidRDefault="00D02076">
      <w:pPr>
        <w:spacing w:before="19" w:line="240" w:lineRule="exact"/>
        <w:rPr>
          <w:sz w:val="24"/>
          <w:szCs w:val="24"/>
        </w:rPr>
      </w:pPr>
    </w:p>
    <w:p w14:paraId="66ECD0F8" w14:textId="77777777" w:rsidR="00D02076" w:rsidRDefault="00D14956">
      <w:pPr>
        <w:spacing w:line="260" w:lineRule="exact"/>
        <w:ind w:left="206"/>
        <w:rPr>
          <w:sz w:val="24"/>
          <w:szCs w:val="24"/>
        </w:rPr>
      </w:pPr>
      <w:r>
        <w:rPr>
          <w:b/>
          <w:spacing w:val="-3"/>
          <w:position w:val="-1"/>
          <w:sz w:val="24"/>
          <w:szCs w:val="24"/>
          <w:u w:val="thick" w:color="000000"/>
        </w:rPr>
        <w:t>P</w:t>
      </w:r>
      <w:r>
        <w:rPr>
          <w:b/>
          <w:position w:val="-1"/>
          <w:sz w:val="24"/>
          <w:szCs w:val="24"/>
          <w:u w:val="thick" w:color="000000"/>
        </w:rPr>
        <w:t>ERS</w:t>
      </w:r>
      <w:r>
        <w:rPr>
          <w:b/>
          <w:spacing w:val="1"/>
          <w:position w:val="-1"/>
          <w:sz w:val="24"/>
          <w:szCs w:val="24"/>
          <w:u w:val="thick" w:color="000000"/>
        </w:rPr>
        <w:t>O</w:t>
      </w:r>
      <w:r>
        <w:rPr>
          <w:b/>
          <w:position w:val="-1"/>
          <w:sz w:val="24"/>
          <w:szCs w:val="24"/>
          <w:u w:val="thick" w:color="000000"/>
        </w:rPr>
        <w:t>N</w:t>
      </w:r>
      <w:r>
        <w:rPr>
          <w:b/>
          <w:spacing w:val="-1"/>
          <w:position w:val="-1"/>
          <w:sz w:val="24"/>
          <w:szCs w:val="24"/>
          <w:u w:val="thick" w:color="000000"/>
        </w:rPr>
        <w:t>A</w:t>
      </w:r>
      <w:r>
        <w:rPr>
          <w:b/>
          <w:position w:val="-1"/>
          <w:sz w:val="24"/>
          <w:szCs w:val="24"/>
          <w:u w:val="thick" w:color="000000"/>
        </w:rPr>
        <w:t>L D</w:t>
      </w:r>
      <w:r>
        <w:rPr>
          <w:b/>
          <w:spacing w:val="-1"/>
          <w:position w:val="-1"/>
          <w:sz w:val="24"/>
          <w:szCs w:val="24"/>
          <w:u w:val="thick" w:color="000000"/>
        </w:rPr>
        <w:t>A</w:t>
      </w:r>
      <w:r>
        <w:rPr>
          <w:b/>
          <w:position w:val="-1"/>
          <w:sz w:val="24"/>
          <w:szCs w:val="24"/>
          <w:u w:val="thick" w:color="000000"/>
        </w:rPr>
        <w:t>TA:</w:t>
      </w: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7"/>
        <w:gridCol w:w="2161"/>
      </w:tblGrid>
      <w:tr w:rsidR="00D02076" w14:paraId="6B024010" w14:textId="77777777">
        <w:trPr>
          <w:trHeight w:hRule="exact" w:val="269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14:paraId="2619A611" w14:textId="77777777" w:rsidR="00D02076" w:rsidRDefault="00D14956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4104AA33" w14:textId="77777777" w:rsidR="00D02076" w:rsidRDefault="00D14956">
            <w:pPr>
              <w:spacing w:line="240" w:lineRule="exact"/>
              <w:ind w:left="4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mbod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</w:tc>
      </w:tr>
      <w:tr w:rsidR="00D02076" w14:paraId="17D06C5E" w14:textId="77777777">
        <w:trPr>
          <w:trHeight w:hRule="exact" w:val="298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14:paraId="5060A856" w14:textId="77777777" w:rsidR="00D02076" w:rsidRDefault="00D14956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irth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2726D544" w14:textId="77777777" w:rsidR="00D02076" w:rsidRDefault="00D14956">
            <w:pPr>
              <w:spacing w:line="260" w:lineRule="exact"/>
              <w:ind w:left="4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04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pacing w:val="2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un</w:t>
            </w:r>
            <w:r>
              <w:rPr>
                <w:spacing w:val="-1"/>
                <w:sz w:val="24"/>
                <w:szCs w:val="24"/>
              </w:rPr>
              <w:t>e-</w:t>
            </w:r>
            <w:r>
              <w:rPr>
                <w:sz w:val="24"/>
                <w:szCs w:val="24"/>
              </w:rPr>
              <w:t>1996</w:t>
            </w:r>
          </w:p>
        </w:tc>
      </w:tr>
      <w:tr w:rsidR="00D02076" w14:paraId="6D1C5F8B" w14:textId="77777777">
        <w:trPr>
          <w:trHeight w:hRule="exact" w:val="298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14:paraId="31DA23BF" w14:textId="77777777" w:rsidR="00D02076" w:rsidRDefault="00D14956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la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irth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189A28D0" w14:textId="77777777" w:rsidR="00D02076" w:rsidRDefault="00D14956">
            <w:pPr>
              <w:spacing w:line="260" w:lineRule="exact"/>
              <w:ind w:left="4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o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rovin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</w:p>
        </w:tc>
      </w:tr>
      <w:tr w:rsidR="00D02076" w14:paraId="43AF7A56" w14:textId="77777777">
        <w:trPr>
          <w:trHeight w:hRule="exact" w:val="298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14:paraId="748A493C" w14:textId="77777777" w:rsidR="00D02076" w:rsidRDefault="00D14956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782878CE" w14:textId="77777777" w:rsidR="00D02076" w:rsidRDefault="00D14956">
            <w:pPr>
              <w:spacing w:line="260" w:lineRule="exact"/>
              <w:ind w:left="4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Male</w:t>
            </w:r>
          </w:p>
        </w:tc>
      </w:tr>
      <w:tr w:rsidR="00D02076" w14:paraId="523C919B" w14:textId="77777777">
        <w:trPr>
          <w:trHeight w:hRule="exact" w:val="269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14:paraId="3DF506B1" w14:textId="77777777" w:rsidR="00D02076" w:rsidRDefault="00D14956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>M</w:t>
            </w:r>
            <w:r>
              <w:rPr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position w:val="-1"/>
                <w:sz w:val="24"/>
                <w:szCs w:val="24"/>
              </w:rPr>
              <w:t>rit</w:t>
            </w:r>
            <w:r>
              <w:rPr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position w:val="-1"/>
                <w:sz w:val="24"/>
                <w:szCs w:val="24"/>
              </w:rPr>
              <w:t xml:space="preserve">l </w:t>
            </w:r>
            <w:r>
              <w:rPr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position w:val="-1"/>
                <w:sz w:val="24"/>
                <w:szCs w:val="24"/>
              </w:rPr>
              <w:t>tatus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7C0E78C8" w14:textId="77777777" w:rsidR="00D02076" w:rsidRDefault="00D14956">
            <w:pPr>
              <w:spacing w:line="260" w:lineRule="exact"/>
              <w:ind w:left="404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: </w:t>
            </w:r>
            <w:r>
              <w:rPr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position w:val="-1"/>
                <w:sz w:val="24"/>
                <w:szCs w:val="24"/>
              </w:rPr>
              <w:t>in</w:t>
            </w:r>
            <w:r>
              <w:rPr>
                <w:spacing w:val="-2"/>
                <w:position w:val="-1"/>
                <w:sz w:val="24"/>
                <w:szCs w:val="24"/>
              </w:rPr>
              <w:t>g</w:t>
            </w:r>
            <w:r>
              <w:rPr>
                <w:position w:val="-1"/>
                <w:sz w:val="24"/>
                <w:szCs w:val="24"/>
              </w:rPr>
              <w:t>le</w:t>
            </w:r>
          </w:p>
        </w:tc>
      </w:tr>
    </w:tbl>
    <w:p w14:paraId="78AAD85F" w14:textId="77777777" w:rsidR="00D02076" w:rsidRDefault="00D14956">
      <w:pPr>
        <w:spacing w:before="91" w:line="260" w:lineRule="exact"/>
        <w:ind w:left="206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ED</w:t>
      </w:r>
      <w:r>
        <w:rPr>
          <w:b/>
          <w:spacing w:val="-1"/>
          <w:position w:val="-1"/>
          <w:sz w:val="24"/>
          <w:szCs w:val="24"/>
          <w:u w:val="thick" w:color="000000"/>
        </w:rPr>
        <w:t>U</w:t>
      </w:r>
      <w:r>
        <w:rPr>
          <w:b/>
          <w:position w:val="-1"/>
          <w:sz w:val="24"/>
          <w:szCs w:val="24"/>
          <w:u w:val="thick" w:color="000000"/>
        </w:rPr>
        <w:t>C</w:t>
      </w:r>
      <w:r>
        <w:rPr>
          <w:b/>
          <w:spacing w:val="-1"/>
          <w:position w:val="-1"/>
          <w:sz w:val="24"/>
          <w:szCs w:val="24"/>
          <w:u w:val="thick" w:color="000000"/>
        </w:rPr>
        <w:t>A</w:t>
      </w:r>
      <w:r>
        <w:rPr>
          <w:b/>
          <w:position w:val="-1"/>
          <w:sz w:val="24"/>
          <w:szCs w:val="24"/>
          <w:u w:val="thick" w:color="000000"/>
        </w:rPr>
        <w:t xml:space="preserve">TION </w:t>
      </w:r>
      <w:r>
        <w:rPr>
          <w:b/>
          <w:spacing w:val="1"/>
          <w:position w:val="-1"/>
          <w:sz w:val="24"/>
          <w:szCs w:val="24"/>
          <w:u w:val="thick" w:color="000000"/>
        </w:rPr>
        <w:t>B</w:t>
      </w:r>
      <w:r>
        <w:rPr>
          <w:b/>
          <w:position w:val="-1"/>
          <w:sz w:val="24"/>
          <w:szCs w:val="24"/>
          <w:u w:val="thick" w:color="000000"/>
        </w:rPr>
        <w:t>A</w:t>
      </w:r>
      <w:r>
        <w:rPr>
          <w:b/>
          <w:spacing w:val="-1"/>
          <w:position w:val="-1"/>
          <w:sz w:val="24"/>
          <w:szCs w:val="24"/>
          <w:u w:val="thick" w:color="000000"/>
        </w:rPr>
        <w:t>C</w:t>
      </w:r>
      <w:r>
        <w:rPr>
          <w:b/>
          <w:position w:val="-1"/>
          <w:sz w:val="24"/>
          <w:szCs w:val="24"/>
          <w:u w:val="thick" w:color="000000"/>
        </w:rPr>
        <w:t>K</w:t>
      </w:r>
      <w:r>
        <w:rPr>
          <w:b/>
          <w:spacing w:val="1"/>
          <w:position w:val="-1"/>
          <w:sz w:val="24"/>
          <w:szCs w:val="24"/>
          <w:u w:val="thick" w:color="000000"/>
        </w:rPr>
        <w:t>G</w:t>
      </w:r>
      <w:r>
        <w:rPr>
          <w:b/>
          <w:position w:val="-1"/>
          <w:sz w:val="24"/>
          <w:szCs w:val="24"/>
          <w:u w:val="thick" w:color="000000"/>
        </w:rPr>
        <w:t>ROU</w:t>
      </w:r>
      <w:r>
        <w:rPr>
          <w:b/>
          <w:spacing w:val="-1"/>
          <w:position w:val="-1"/>
          <w:sz w:val="24"/>
          <w:szCs w:val="24"/>
          <w:u w:val="thick" w:color="000000"/>
        </w:rPr>
        <w:t>N</w:t>
      </w:r>
      <w:r>
        <w:rPr>
          <w:b/>
          <w:position w:val="-1"/>
          <w:sz w:val="24"/>
          <w:szCs w:val="24"/>
          <w:u w:val="thick" w:color="000000"/>
        </w:rPr>
        <w:t>D:</w:t>
      </w:r>
    </w:p>
    <w:p w14:paraId="4D3BB863" w14:textId="77777777" w:rsidR="00D02076" w:rsidRDefault="00D02076">
      <w:pPr>
        <w:spacing w:before="8" w:line="40" w:lineRule="exact"/>
        <w:rPr>
          <w:sz w:val="5"/>
          <w:szCs w:val="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4"/>
        <w:gridCol w:w="6540"/>
      </w:tblGrid>
      <w:tr w:rsidR="00D02076" w14:paraId="12F1B22F" w14:textId="77777777">
        <w:trPr>
          <w:trHeight w:hRule="exact" w:val="566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</w:tcPr>
          <w:p w14:paraId="071D7BD2" w14:textId="77777777" w:rsidR="00D02076" w:rsidRDefault="00D14956">
            <w:pPr>
              <w:spacing w:line="240" w:lineRule="exact"/>
              <w:ind w:left="8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2018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</w:tcPr>
          <w:p w14:paraId="1123D034" w14:textId="77777777" w:rsidR="00D02076" w:rsidRDefault="00D14956">
            <w:pPr>
              <w:spacing w:line="240" w:lineRule="exact"/>
              <w:ind w:left="2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Gr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om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Univ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f Phnom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nh in 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joring</w:t>
            </w:r>
          </w:p>
          <w:p w14:paraId="25F7151D" w14:textId="77777777" w:rsidR="00D02076" w:rsidRDefault="00D14956">
            <w:pPr>
              <w:spacing w:before="21"/>
              <w:ind w:left="2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Sci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</w:p>
        </w:tc>
      </w:tr>
      <w:tr w:rsidR="00D02076" w14:paraId="251A92A7" w14:textId="77777777">
        <w:trPr>
          <w:trHeight w:hRule="exact" w:val="299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</w:tcPr>
          <w:p w14:paraId="5D4D74D6" w14:textId="77777777" w:rsidR="00D02076" w:rsidRDefault="00D14956">
            <w:pPr>
              <w:spacing w:line="260" w:lineRule="exact"/>
              <w:ind w:left="8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2014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</w:tcPr>
          <w:p w14:paraId="7F8825AE" w14:textId="77777777" w:rsidR="00D02076" w:rsidRDefault="00D14956">
            <w:pPr>
              <w:spacing w:line="260" w:lineRule="exact"/>
              <w:ind w:left="2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Hi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h Diplo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gr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 Ann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onlap </w:t>
            </w: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h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ol.</w:t>
            </w:r>
          </w:p>
        </w:tc>
      </w:tr>
      <w:tr w:rsidR="00D02076" w14:paraId="436C9216" w14:textId="77777777">
        <w:trPr>
          <w:trHeight w:hRule="exact" w:val="299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</w:tcPr>
          <w:p w14:paraId="0778CFB0" w14:textId="77777777" w:rsidR="00D02076" w:rsidRDefault="00D14956">
            <w:pPr>
              <w:spacing w:line="260" w:lineRule="exact"/>
              <w:ind w:left="8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2011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</w:tcPr>
          <w:p w14:paraId="40C43D33" w14:textId="77777777" w:rsidR="00D02076" w:rsidRDefault="00D14956">
            <w:pPr>
              <w:spacing w:line="260" w:lineRule="exact"/>
              <w:ind w:left="2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Dip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oma </w:t>
            </w:r>
            <w:r>
              <w:rPr>
                <w:spacing w:val="-1"/>
                <w:sz w:val="24"/>
                <w:szCs w:val="24"/>
              </w:rPr>
              <w:t>De</w:t>
            </w:r>
            <w:r>
              <w:rPr>
                <w:sz w:val="24"/>
                <w:szCs w:val="24"/>
              </w:rPr>
              <w:t>gr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 Ann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Tonlap S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ond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ol.</w:t>
            </w:r>
          </w:p>
        </w:tc>
      </w:tr>
      <w:tr w:rsidR="00D02076" w14:paraId="73B0D7A4" w14:textId="77777777">
        <w:trPr>
          <w:trHeight w:hRule="exact" w:val="763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</w:tcPr>
          <w:p w14:paraId="372D378D" w14:textId="77777777" w:rsidR="00D02076" w:rsidRDefault="00D14956">
            <w:pPr>
              <w:spacing w:line="260" w:lineRule="exact"/>
              <w:ind w:left="802" w:right="8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2002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2008</w:t>
            </w:r>
          </w:p>
          <w:p w14:paraId="5CB8E2BB" w14:textId="77777777" w:rsidR="00D02076" w:rsidRDefault="00D14956">
            <w:pPr>
              <w:spacing w:before="26"/>
              <w:ind w:left="82" w:right="219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thick" w:color="000000"/>
              </w:rPr>
              <w:t>TR</w:t>
            </w:r>
            <w:r>
              <w:rPr>
                <w:b/>
                <w:spacing w:val="-1"/>
                <w:sz w:val="24"/>
                <w:szCs w:val="24"/>
                <w:u w:val="thick" w:color="000000"/>
              </w:rPr>
              <w:t>A</w:t>
            </w:r>
            <w:r>
              <w:rPr>
                <w:b/>
                <w:sz w:val="24"/>
                <w:szCs w:val="24"/>
                <w:u w:val="thick" w:color="000000"/>
              </w:rPr>
              <w:t>INING</w:t>
            </w:r>
            <w:r>
              <w:rPr>
                <w:b/>
                <w:spacing w:val="-2"/>
                <w:sz w:val="24"/>
                <w:szCs w:val="24"/>
                <w:u w:val="thick" w:color="000000"/>
              </w:rPr>
              <w:t xml:space="preserve"> </w:t>
            </w:r>
            <w:r>
              <w:rPr>
                <w:b/>
                <w:sz w:val="24"/>
                <w:szCs w:val="24"/>
                <w:u w:val="thick" w:color="000000"/>
              </w:rPr>
              <w:t>CO</w:t>
            </w:r>
            <w:r>
              <w:rPr>
                <w:b/>
                <w:spacing w:val="2"/>
                <w:sz w:val="24"/>
                <w:szCs w:val="24"/>
                <w:u w:val="thick" w:color="000000"/>
              </w:rPr>
              <w:t>U</w:t>
            </w:r>
            <w:r>
              <w:rPr>
                <w:b/>
                <w:sz w:val="24"/>
                <w:szCs w:val="24"/>
                <w:u w:val="thick" w:color="000000"/>
              </w:rPr>
              <w:t>RS</w:t>
            </w:r>
            <w:r>
              <w:rPr>
                <w:b/>
                <w:spacing w:val="1"/>
                <w:sz w:val="24"/>
                <w:szCs w:val="24"/>
                <w:u w:val="thick" w:color="000000"/>
              </w:rPr>
              <w:t>E</w:t>
            </w:r>
            <w:r>
              <w:rPr>
                <w:b/>
                <w:sz w:val="24"/>
                <w:szCs w:val="24"/>
                <w:u w:val="thick" w:color="000000"/>
              </w:rPr>
              <w:t>: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</w:tcPr>
          <w:p w14:paraId="3BDEF6DA" w14:textId="77777777" w:rsidR="00D02076" w:rsidRDefault="00D14956">
            <w:pPr>
              <w:spacing w:line="260" w:lineRule="exact"/>
              <w:ind w:left="2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tu</w:t>
            </w:r>
            <w:r>
              <w:rPr>
                <w:spacing w:val="3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ok Ann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p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hool.</w:t>
            </w:r>
          </w:p>
        </w:tc>
      </w:tr>
      <w:tr w:rsidR="00D02076" w14:paraId="492D1B62" w14:textId="77777777">
        <w:trPr>
          <w:trHeight w:hRule="exact" w:val="850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</w:tcPr>
          <w:p w14:paraId="624DB599" w14:textId="77777777" w:rsidR="00D02076" w:rsidRDefault="00D02076">
            <w:pPr>
              <w:spacing w:before="1" w:line="160" w:lineRule="exact"/>
              <w:rPr>
                <w:sz w:val="16"/>
                <w:szCs w:val="16"/>
              </w:rPr>
            </w:pPr>
          </w:p>
          <w:p w14:paraId="5A3C94B5" w14:textId="77777777" w:rsidR="00D02076" w:rsidRDefault="00D14956">
            <w:pPr>
              <w:ind w:left="8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2018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</w:tcPr>
          <w:p w14:paraId="6121D3B2" w14:textId="77777777" w:rsidR="00D02076" w:rsidRDefault="00D02076">
            <w:pPr>
              <w:spacing w:before="12" w:line="240" w:lineRule="exact"/>
              <w:rPr>
                <w:sz w:val="24"/>
                <w:szCs w:val="24"/>
              </w:rPr>
            </w:pPr>
          </w:p>
          <w:p w14:paraId="69C33BBD" w14:textId="77777777" w:rsidR="00D02076" w:rsidRDefault="00D14956">
            <w:pPr>
              <w:ind w:left="2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cce</w:t>
            </w:r>
            <w:r>
              <w:rPr>
                <w:sz w:val="24"/>
                <w:szCs w:val="24"/>
              </w:rPr>
              <w:t>ssful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on </w:t>
            </w:r>
            <w:r>
              <w:rPr>
                <w:spacing w:val="2"/>
                <w:sz w:val="24"/>
                <w:szCs w:val="24"/>
              </w:rPr>
              <w:t>“</w:t>
            </w:r>
            <w:r>
              <w:rPr>
                <w:i/>
                <w:spacing w:val="-3"/>
                <w:sz w:val="24"/>
                <w:szCs w:val="24"/>
              </w:rPr>
              <w:t>W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b </w:t>
            </w:r>
            <w:r>
              <w:rPr>
                <w:i/>
                <w:spacing w:val="2"/>
                <w:sz w:val="24"/>
                <w:szCs w:val="24"/>
              </w:rPr>
              <w:t>D</w:t>
            </w:r>
            <w:r>
              <w:rPr>
                <w:i/>
                <w:spacing w:val="-1"/>
                <w:sz w:val="24"/>
                <w:szCs w:val="24"/>
              </w:rPr>
              <w:t>eve</w:t>
            </w:r>
            <w:r>
              <w:rPr>
                <w:i/>
                <w:sz w:val="24"/>
                <w:szCs w:val="24"/>
              </w:rPr>
              <w:t>lo</w:t>
            </w:r>
            <w:r>
              <w:rPr>
                <w:i/>
                <w:spacing w:val="3"/>
                <w:sz w:val="24"/>
                <w:szCs w:val="24"/>
              </w:rPr>
              <w:t>p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”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fo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mation</w:t>
            </w:r>
          </w:p>
          <w:p w14:paraId="01D7A6F8" w14:textId="77777777" w:rsidR="00D02076" w:rsidRDefault="00D14956">
            <w:pPr>
              <w:spacing w:before="22"/>
              <w:ind w:left="2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hnol</w:t>
            </w:r>
            <w:r>
              <w:rPr>
                <w:spacing w:val="3"/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nter</w:t>
            </w:r>
            <w:r>
              <w:rPr>
                <w:spacing w:val="1"/>
                <w:sz w:val="24"/>
                <w:szCs w:val="24"/>
              </w:rPr>
              <w:t xml:space="preserve"> (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TS</w:t>
            </w:r>
            <w:r>
              <w:rPr>
                <w:spacing w:val="1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</w:tc>
      </w:tr>
      <w:tr w:rsidR="00D02076" w14:paraId="1CB7E3B3" w14:textId="77777777">
        <w:trPr>
          <w:trHeight w:hRule="exact" w:val="566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</w:tcPr>
          <w:p w14:paraId="62806DA5" w14:textId="77777777" w:rsidR="00D02076" w:rsidRDefault="00D14956">
            <w:pPr>
              <w:spacing w:line="260" w:lineRule="exact"/>
              <w:ind w:left="8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2017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</w:tcPr>
          <w:p w14:paraId="73FB4B20" w14:textId="77777777" w:rsidR="00D02076" w:rsidRDefault="00D14956">
            <w:pPr>
              <w:spacing w:line="260" w:lineRule="exact"/>
              <w:ind w:left="2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cce</w:t>
            </w:r>
            <w:r>
              <w:rPr>
                <w:sz w:val="24"/>
                <w:szCs w:val="24"/>
              </w:rPr>
              <w:t>ssful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on </w:t>
            </w:r>
            <w:r>
              <w:rPr>
                <w:spacing w:val="1"/>
                <w:sz w:val="24"/>
                <w:szCs w:val="24"/>
              </w:rPr>
              <w:t>“</w:t>
            </w:r>
            <w:r>
              <w:rPr>
                <w:i/>
                <w:spacing w:val="-1"/>
                <w:sz w:val="24"/>
                <w:szCs w:val="24"/>
              </w:rPr>
              <w:t>J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 xml:space="preserve">a </w:t>
            </w:r>
            <w:r>
              <w:rPr>
                <w:i/>
                <w:spacing w:val="2"/>
                <w:sz w:val="24"/>
                <w:szCs w:val="24"/>
              </w:rPr>
              <w:t>D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pacing w:val="1"/>
                <w:sz w:val="24"/>
                <w:szCs w:val="24"/>
              </w:rPr>
              <w:t>v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lopm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”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oft</w:t>
            </w:r>
            <w:r>
              <w:rPr>
                <w:spacing w:val="-1"/>
                <w:sz w:val="24"/>
                <w:szCs w:val="24"/>
              </w:rPr>
              <w:t>wa</w:t>
            </w:r>
            <w:r>
              <w:rPr>
                <w:sz w:val="24"/>
                <w:szCs w:val="24"/>
              </w:rPr>
              <w:t>re</w:t>
            </w:r>
          </w:p>
          <w:p w14:paraId="0A7DF1F4" w14:textId="77777777" w:rsidR="00D02076" w:rsidRDefault="00D14956">
            <w:pPr>
              <w:spacing w:before="21" w:line="260" w:lineRule="exact"/>
              <w:ind w:left="257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>En</w:t>
            </w:r>
            <w:r>
              <w:rPr>
                <w:spacing w:val="-3"/>
                <w:position w:val="-1"/>
                <w:sz w:val="24"/>
                <w:szCs w:val="24"/>
              </w:rPr>
              <w:t>g</w:t>
            </w:r>
            <w:r>
              <w:rPr>
                <w:position w:val="-1"/>
                <w:sz w:val="24"/>
                <w:szCs w:val="24"/>
              </w:rPr>
              <w:t>in</w:t>
            </w:r>
            <w:r>
              <w:rPr>
                <w:spacing w:val="2"/>
                <w:position w:val="-1"/>
                <w:sz w:val="24"/>
                <w:szCs w:val="24"/>
              </w:rPr>
              <w:t>e</w:t>
            </w:r>
            <w:r>
              <w:rPr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position w:val="-1"/>
                <w:sz w:val="24"/>
                <w:szCs w:val="24"/>
              </w:rPr>
              <w:t xml:space="preserve">r </w:t>
            </w:r>
            <w:r>
              <w:rPr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position w:val="-1"/>
                <w:sz w:val="24"/>
                <w:szCs w:val="24"/>
              </w:rPr>
              <w:t>in</w:t>
            </w:r>
            <w:r>
              <w:rPr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position w:val="-1"/>
                <w:sz w:val="24"/>
                <w:szCs w:val="24"/>
              </w:rPr>
              <w:t>ng</w:t>
            </w:r>
            <w:r>
              <w:rPr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position w:val="-1"/>
                <w:sz w:val="24"/>
                <w:szCs w:val="24"/>
              </w:rPr>
              <w:t>C</w:t>
            </w:r>
            <w:r>
              <w:rPr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position w:val="-1"/>
                <w:sz w:val="24"/>
                <w:szCs w:val="24"/>
              </w:rPr>
              <w:t>n</w:t>
            </w:r>
            <w:r>
              <w:rPr>
                <w:spacing w:val="3"/>
                <w:position w:val="-1"/>
                <w:sz w:val="24"/>
                <w:szCs w:val="24"/>
              </w:rPr>
              <w:t>t</w:t>
            </w:r>
            <w:r>
              <w:rPr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position w:val="-1"/>
                <w:sz w:val="24"/>
                <w:szCs w:val="24"/>
              </w:rPr>
              <w:t>.</w:t>
            </w:r>
          </w:p>
        </w:tc>
      </w:tr>
    </w:tbl>
    <w:p w14:paraId="55A71D7F" w14:textId="77777777" w:rsidR="00D02076" w:rsidRDefault="00D14956">
      <w:pPr>
        <w:spacing w:before="29" w:line="260" w:lineRule="exact"/>
        <w:ind w:left="206"/>
        <w:rPr>
          <w:sz w:val="24"/>
          <w:szCs w:val="24"/>
        </w:rPr>
      </w:pPr>
      <w:r>
        <w:rPr>
          <w:b/>
          <w:spacing w:val="-3"/>
          <w:position w:val="-1"/>
          <w:sz w:val="24"/>
          <w:szCs w:val="24"/>
          <w:u w:val="thick" w:color="000000"/>
        </w:rPr>
        <w:t>P</w:t>
      </w:r>
      <w:r>
        <w:rPr>
          <w:b/>
          <w:position w:val="-1"/>
          <w:sz w:val="24"/>
          <w:szCs w:val="24"/>
          <w:u w:val="thick" w:color="000000"/>
        </w:rPr>
        <w:t>ERS</w:t>
      </w:r>
      <w:r>
        <w:rPr>
          <w:b/>
          <w:spacing w:val="1"/>
          <w:position w:val="-1"/>
          <w:sz w:val="24"/>
          <w:szCs w:val="24"/>
          <w:u w:val="thick" w:color="000000"/>
        </w:rPr>
        <w:t>O</w:t>
      </w:r>
      <w:r>
        <w:rPr>
          <w:b/>
          <w:position w:val="-1"/>
          <w:sz w:val="24"/>
          <w:szCs w:val="24"/>
          <w:u w:val="thick" w:color="000000"/>
        </w:rPr>
        <w:t>N WOR</w:t>
      </w:r>
      <w:r>
        <w:rPr>
          <w:b/>
          <w:spacing w:val="-2"/>
          <w:position w:val="-1"/>
          <w:sz w:val="24"/>
          <w:szCs w:val="24"/>
          <w:u w:val="thick" w:color="000000"/>
        </w:rPr>
        <w:t>K</w:t>
      </w:r>
      <w:r>
        <w:rPr>
          <w:b/>
          <w:spacing w:val="2"/>
          <w:position w:val="-1"/>
          <w:sz w:val="24"/>
          <w:szCs w:val="24"/>
          <w:u w:val="thick" w:color="000000"/>
        </w:rPr>
        <w:t>I</w:t>
      </w:r>
      <w:r>
        <w:rPr>
          <w:b/>
          <w:position w:val="-1"/>
          <w:sz w:val="24"/>
          <w:szCs w:val="24"/>
          <w:u w:val="thick" w:color="000000"/>
        </w:rPr>
        <w:t>NG EX</w:t>
      </w:r>
      <w:r>
        <w:rPr>
          <w:b/>
          <w:spacing w:val="-3"/>
          <w:position w:val="-1"/>
          <w:sz w:val="24"/>
          <w:szCs w:val="24"/>
          <w:u w:val="thick" w:color="000000"/>
        </w:rPr>
        <w:t>P</w:t>
      </w:r>
      <w:r>
        <w:rPr>
          <w:b/>
          <w:position w:val="-1"/>
          <w:sz w:val="24"/>
          <w:szCs w:val="24"/>
          <w:u w:val="thick" w:color="000000"/>
        </w:rPr>
        <w:t>ERIENCES</w:t>
      </w:r>
    </w:p>
    <w:p w14:paraId="07237851" w14:textId="77777777" w:rsidR="00D02076" w:rsidRDefault="00D02076">
      <w:pPr>
        <w:spacing w:before="14" w:line="240" w:lineRule="exact"/>
        <w:rPr>
          <w:sz w:val="24"/>
          <w:szCs w:val="24"/>
        </w:rPr>
      </w:pPr>
    </w:p>
    <w:p w14:paraId="76CB7378" w14:textId="77777777" w:rsidR="00D02076" w:rsidRDefault="00D14956">
      <w:pPr>
        <w:spacing w:before="29" w:line="260" w:lineRule="exact"/>
        <w:ind w:left="940"/>
        <w:rPr>
          <w:sz w:val="24"/>
          <w:szCs w:val="24"/>
        </w:rPr>
      </w:pPr>
      <w:r>
        <w:rPr>
          <w:spacing w:val="1"/>
          <w:position w:val="-1"/>
          <w:sz w:val="24"/>
          <w:szCs w:val="24"/>
          <w:u w:val="single" w:color="000000"/>
        </w:rPr>
        <w:t>W</w:t>
      </w:r>
      <w:r>
        <w:rPr>
          <w:spacing w:val="-1"/>
          <w:position w:val="-1"/>
          <w:sz w:val="24"/>
          <w:szCs w:val="24"/>
          <w:u w:val="single" w:color="000000"/>
        </w:rPr>
        <w:t>e</w:t>
      </w:r>
      <w:r>
        <w:rPr>
          <w:position w:val="-1"/>
          <w:sz w:val="24"/>
          <w:szCs w:val="24"/>
          <w:u w:val="single" w:color="000000"/>
        </w:rPr>
        <w:t xml:space="preserve">bs </w:t>
      </w:r>
      <w:r>
        <w:rPr>
          <w:spacing w:val="1"/>
          <w:position w:val="-1"/>
          <w:sz w:val="24"/>
          <w:szCs w:val="24"/>
          <w:u w:val="single" w:color="000000"/>
        </w:rPr>
        <w:t>P</w:t>
      </w:r>
      <w:r>
        <w:rPr>
          <w:position w:val="-1"/>
          <w:sz w:val="24"/>
          <w:szCs w:val="24"/>
          <w:u w:val="single" w:color="000000"/>
        </w:rPr>
        <w:t>ort</w:t>
      </w:r>
      <w:r>
        <w:rPr>
          <w:spacing w:val="-1"/>
          <w:position w:val="-1"/>
          <w:sz w:val="24"/>
          <w:szCs w:val="24"/>
          <w:u w:val="single" w:color="000000"/>
        </w:rPr>
        <w:t>f</w:t>
      </w:r>
      <w:r>
        <w:rPr>
          <w:position w:val="-1"/>
          <w:sz w:val="24"/>
          <w:szCs w:val="24"/>
          <w:u w:val="single" w:color="000000"/>
        </w:rPr>
        <w:t>ol</w:t>
      </w:r>
      <w:r>
        <w:rPr>
          <w:spacing w:val="1"/>
          <w:position w:val="-1"/>
          <w:sz w:val="24"/>
          <w:szCs w:val="24"/>
          <w:u w:val="single" w:color="000000"/>
        </w:rPr>
        <w:t>i</w:t>
      </w:r>
      <w:r>
        <w:rPr>
          <w:position w:val="-1"/>
          <w:sz w:val="24"/>
          <w:szCs w:val="24"/>
          <w:u w:val="single" w:color="000000"/>
        </w:rPr>
        <w:t>o:</w:t>
      </w:r>
    </w:p>
    <w:p w14:paraId="7619BDB3" w14:textId="77777777" w:rsidR="00D02076" w:rsidRDefault="00D02076">
      <w:pPr>
        <w:spacing w:before="9" w:line="260" w:lineRule="exact"/>
        <w:rPr>
          <w:sz w:val="26"/>
          <w:szCs w:val="26"/>
        </w:rPr>
      </w:pPr>
    </w:p>
    <w:p w14:paraId="548F66A6" w14:textId="77777777" w:rsidR="00D02076" w:rsidRDefault="00D14956">
      <w:pPr>
        <w:tabs>
          <w:tab w:val="left" w:pos="2020"/>
        </w:tabs>
        <w:spacing w:before="29"/>
        <w:ind w:left="2020" w:right="59" w:hanging="36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b/>
          <w:spacing w:val="-2"/>
          <w:sz w:val="24"/>
          <w:szCs w:val="24"/>
        </w:rPr>
        <w:t>K</w:t>
      </w:r>
      <w:r>
        <w:rPr>
          <w:b/>
          <w:spacing w:val="3"/>
          <w:sz w:val="24"/>
          <w:szCs w:val="24"/>
        </w:rPr>
        <w:t>h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ws</w:t>
      </w:r>
      <w:r>
        <w:rPr>
          <w:sz w:val="24"/>
          <w:szCs w:val="24"/>
        </w:rPr>
        <w:t>: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div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lev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ls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Admin.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is</w:t>
      </w:r>
      <w:r>
        <w:rPr>
          <w:spacing w:val="-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move.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Admin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ontrol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</w:p>
    <w:p w14:paraId="1C61DA6E" w14:textId="77777777" w:rsidR="00D02076" w:rsidRDefault="00D02076">
      <w:pPr>
        <w:spacing w:before="8" w:line="280" w:lineRule="exact"/>
        <w:rPr>
          <w:sz w:val="28"/>
          <w:szCs w:val="28"/>
        </w:rPr>
      </w:pPr>
    </w:p>
    <w:p w14:paraId="7105658E" w14:textId="77777777" w:rsidR="00D02076" w:rsidRDefault="00D14956">
      <w:pPr>
        <w:ind w:left="238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 HT</w:t>
      </w:r>
      <w:r>
        <w:rPr>
          <w:spacing w:val="2"/>
          <w:sz w:val="24"/>
          <w:szCs w:val="24"/>
        </w:rPr>
        <w:t>M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, C</w:t>
      </w:r>
      <w:r>
        <w:rPr>
          <w:spacing w:val="1"/>
          <w:sz w:val="24"/>
          <w:szCs w:val="24"/>
        </w:rPr>
        <w:t>SS</w:t>
      </w:r>
      <w:r>
        <w:rPr>
          <w:sz w:val="24"/>
          <w:szCs w:val="24"/>
        </w:rPr>
        <w:t xml:space="preserve">,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oots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p, T</w:t>
      </w:r>
      <w:r>
        <w:rPr>
          <w:spacing w:val="4"/>
          <w:sz w:val="24"/>
          <w:szCs w:val="24"/>
        </w:rPr>
        <w:t>h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mel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</w:t>
      </w:r>
    </w:p>
    <w:p w14:paraId="7715F03E" w14:textId="77777777" w:rsidR="00D02076" w:rsidRDefault="00D14956">
      <w:pPr>
        <w:spacing w:line="260" w:lineRule="exact"/>
        <w:ind w:left="2380"/>
        <w:rPr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position w:val="2"/>
          <w:sz w:val="24"/>
          <w:szCs w:val="24"/>
        </w:rPr>
        <w:t xml:space="preserve"> </w:t>
      </w:r>
      <w:r>
        <w:rPr>
          <w:spacing w:val="-2"/>
          <w:position w:val="2"/>
          <w:sz w:val="24"/>
          <w:szCs w:val="24"/>
        </w:rPr>
        <w:t>B</w:t>
      </w:r>
      <w:r>
        <w:rPr>
          <w:spacing w:val="-1"/>
          <w:position w:val="2"/>
          <w:sz w:val="24"/>
          <w:szCs w:val="24"/>
        </w:rPr>
        <w:t>ac</w:t>
      </w:r>
      <w:r>
        <w:rPr>
          <w:spacing w:val="2"/>
          <w:position w:val="2"/>
          <w:sz w:val="24"/>
          <w:szCs w:val="24"/>
        </w:rPr>
        <w:t>k</w:t>
      </w:r>
      <w:r>
        <w:rPr>
          <w:spacing w:val="-1"/>
          <w:position w:val="2"/>
          <w:sz w:val="24"/>
          <w:szCs w:val="24"/>
        </w:rPr>
        <w:t>e</w:t>
      </w:r>
      <w:r>
        <w:rPr>
          <w:position w:val="2"/>
          <w:sz w:val="24"/>
          <w:szCs w:val="24"/>
        </w:rPr>
        <w:t xml:space="preserve">nd </w:t>
      </w:r>
      <w:r>
        <w:rPr>
          <w:spacing w:val="-1"/>
          <w:position w:val="2"/>
          <w:sz w:val="24"/>
          <w:szCs w:val="24"/>
        </w:rPr>
        <w:t>a</w:t>
      </w:r>
      <w:r>
        <w:rPr>
          <w:position w:val="2"/>
          <w:sz w:val="24"/>
          <w:szCs w:val="24"/>
        </w:rPr>
        <w:t>nd</w:t>
      </w:r>
      <w:r>
        <w:rPr>
          <w:spacing w:val="2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D</w:t>
      </w:r>
      <w:r>
        <w:rPr>
          <w:spacing w:val="-1"/>
          <w:position w:val="2"/>
          <w:sz w:val="24"/>
          <w:szCs w:val="24"/>
        </w:rPr>
        <w:t>a</w:t>
      </w:r>
      <w:r>
        <w:rPr>
          <w:position w:val="2"/>
          <w:sz w:val="24"/>
          <w:szCs w:val="24"/>
        </w:rPr>
        <w:t>tab</w:t>
      </w:r>
      <w:r>
        <w:rPr>
          <w:spacing w:val="-1"/>
          <w:position w:val="2"/>
          <w:sz w:val="24"/>
          <w:szCs w:val="24"/>
        </w:rPr>
        <w:t>a</w:t>
      </w:r>
      <w:r>
        <w:rPr>
          <w:spacing w:val="2"/>
          <w:position w:val="2"/>
          <w:sz w:val="24"/>
          <w:szCs w:val="24"/>
        </w:rPr>
        <w:t>s</w:t>
      </w:r>
      <w:r>
        <w:rPr>
          <w:spacing w:val="-1"/>
          <w:position w:val="2"/>
          <w:sz w:val="24"/>
          <w:szCs w:val="24"/>
        </w:rPr>
        <w:t>e</w:t>
      </w:r>
      <w:r>
        <w:rPr>
          <w:position w:val="2"/>
          <w:sz w:val="24"/>
          <w:szCs w:val="24"/>
        </w:rPr>
        <w:t xml:space="preserve">: </w:t>
      </w:r>
      <w:r>
        <w:rPr>
          <w:spacing w:val="1"/>
          <w:position w:val="2"/>
          <w:sz w:val="24"/>
          <w:szCs w:val="24"/>
        </w:rPr>
        <w:t>S</w:t>
      </w:r>
      <w:r>
        <w:rPr>
          <w:position w:val="2"/>
          <w:sz w:val="24"/>
          <w:szCs w:val="24"/>
        </w:rPr>
        <w:t xml:space="preserve">pring </w:t>
      </w:r>
      <w:r>
        <w:rPr>
          <w:spacing w:val="-2"/>
          <w:position w:val="2"/>
          <w:sz w:val="24"/>
          <w:szCs w:val="24"/>
        </w:rPr>
        <w:t>B</w:t>
      </w:r>
      <w:r>
        <w:rPr>
          <w:spacing w:val="2"/>
          <w:position w:val="2"/>
          <w:sz w:val="24"/>
          <w:szCs w:val="24"/>
        </w:rPr>
        <w:t>o</w:t>
      </w:r>
      <w:r>
        <w:rPr>
          <w:position w:val="2"/>
          <w:sz w:val="24"/>
          <w:szCs w:val="24"/>
        </w:rPr>
        <w:t>ot (</w:t>
      </w:r>
      <w:r>
        <w:rPr>
          <w:spacing w:val="2"/>
          <w:position w:val="2"/>
          <w:sz w:val="24"/>
          <w:szCs w:val="24"/>
        </w:rPr>
        <w:t>J</w:t>
      </w:r>
      <w:r>
        <w:rPr>
          <w:spacing w:val="-1"/>
          <w:position w:val="2"/>
          <w:sz w:val="24"/>
          <w:szCs w:val="24"/>
        </w:rPr>
        <w:t>a</w:t>
      </w:r>
      <w:r>
        <w:rPr>
          <w:position w:val="2"/>
          <w:sz w:val="24"/>
          <w:szCs w:val="24"/>
        </w:rPr>
        <w:t>va</w:t>
      </w:r>
      <w:r>
        <w:rPr>
          <w:spacing w:val="-1"/>
          <w:position w:val="2"/>
          <w:sz w:val="24"/>
          <w:szCs w:val="24"/>
        </w:rPr>
        <w:t xml:space="preserve"> </w:t>
      </w:r>
      <w:r>
        <w:rPr>
          <w:spacing w:val="1"/>
          <w:position w:val="2"/>
          <w:sz w:val="24"/>
          <w:szCs w:val="24"/>
        </w:rPr>
        <w:t>F</w:t>
      </w:r>
      <w:r>
        <w:rPr>
          <w:position w:val="2"/>
          <w:sz w:val="24"/>
          <w:szCs w:val="24"/>
        </w:rPr>
        <w:t>r</w:t>
      </w:r>
      <w:r>
        <w:rPr>
          <w:spacing w:val="-2"/>
          <w:position w:val="2"/>
          <w:sz w:val="24"/>
          <w:szCs w:val="24"/>
        </w:rPr>
        <w:t>a</w:t>
      </w:r>
      <w:r>
        <w:rPr>
          <w:position w:val="2"/>
          <w:sz w:val="24"/>
          <w:szCs w:val="24"/>
        </w:rPr>
        <w:t>me</w:t>
      </w:r>
      <w:r>
        <w:rPr>
          <w:spacing w:val="1"/>
          <w:position w:val="2"/>
          <w:sz w:val="24"/>
          <w:szCs w:val="24"/>
        </w:rPr>
        <w:t>w</w:t>
      </w:r>
      <w:r>
        <w:rPr>
          <w:position w:val="2"/>
          <w:sz w:val="24"/>
          <w:szCs w:val="24"/>
        </w:rPr>
        <w:t>ork)</w:t>
      </w:r>
      <w:r>
        <w:rPr>
          <w:spacing w:val="-1"/>
          <w:position w:val="2"/>
          <w:sz w:val="24"/>
          <w:szCs w:val="24"/>
        </w:rPr>
        <w:t xml:space="preserve"> a</w:t>
      </w:r>
      <w:r>
        <w:rPr>
          <w:position w:val="2"/>
          <w:sz w:val="24"/>
          <w:szCs w:val="24"/>
        </w:rPr>
        <w:t xml:space="preserve">nd </w:t>
      </w:r>
      <w:r>
        <w:rPr>
          <w:spacing w:val="5"/>
          <w:position w:val="2"/>
          <w:sz w:val="24"/>
          <w:szCs w:val="24"/>
        </w:rPr>
        <w:t>M</w:t>
      </w:r>
      <w:r>
        <w:rPr>
          <w:spacing w:val="-5"/>
          <w:position w:val="2"/>
          <w:sz w:val="24"/>
          <w:szCs w:val="24"/>
        </w:rPr>
        <w:t>y</w:t>
      </w:r>
      <w:r>
        <w:rPr>
          <w:spacing w:val="1"/>
          <w:position w:val="2"/>
          <w:sz w:val="24"/>
          <w:szCs w:val="24"/>
        </w:rPr>
        <w:t>S</w:t>
      </w:r>
      <w:r>
        <w:rPr>
          <w:spacing w:val="2"/>
          <w:position w:val="2"/>
          <w:sz w:val="24"/>
          <w:szCs w:val="24"/>
        </w:rPr>
        <w:t>Q</w:t>
      </w:r>
      <w:r>
        <w:rPr>
          <w:spacing w:val="-3"/>
          <w:position w:val="2"/>
          <w:sz w:val="24"/>
          <w:szCs w:val="24"/>
        </w:rPr>
        <w:t>L</w:t>
      </w:r>
      <w:r>
        <w:rPr>
          <w:position w:val="2"/>
          <w:sz w:val="24"/>
          <w:szCs w:val="24"/>
        </w:rPr>
        <w:t>.</w:t>
      </w:r>
    </w:p>
    <w:p w14:paraId="1FAE7DE0" w14:textId="77777777" w:rsidR="00D02076" w:rsidRDefault="00D02076">
      <w:pPr>
        <w:spacing w:before="5" w:line="260" w:lineRule="exact"/>
        <w:rPr>
          <w:sz w:val="26"/>
          <w:szCs w:val="26"/>
        </w:rPr>
      </w:pPr>
    </w:p>
    <w:p w14:paraId="041FBDE4" w14:textId="77777777" w:rsidR="00D02076" w:rsidRDefault="00D14956">
      <w:pPr>
        <w:tabs>
          <w:tab w:val="left" w:pos="2020"/>
        </w:tabs>
        <w:ind w:left="2020" w:right="416" w:hanging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RE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Tful A</w:t>
      </w:r>
      <w:r>
        <w:rPr>
          <w:b/>
          <w:spacing w:val="-2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 xml:space="preserve">ble to 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om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U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>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3"/>
          <w:sz w:val="24"/>
          <w:szCs w:val="24"/>
        </w:rPr>
        <w:t>J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mat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post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z w:val="24"/>
          <w:szCs w:val="24"/>
        </w:rPr>
        <w:t xml:space="preserve">to </w:t>
      </w:r>
      <w:r>
        <w:rPr>
          <w:spacing w:val="2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L</w:t>
      </w:r>
    </w:p>
    <w:p w14:paraId="50C47A31" w14:textId="77777777" w:rsidR="00D02076" w:rsidRDefault="00D14956">
      <w:pPr>
        <w:spacing w:before="41" w:line="540" w:lineRule="atLeast"/>
        <w:ind w:left="931" w:right="2043" w:firstLine="145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pring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oot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rk and </w:t>
      </w:r>
      <w:r>
        <w:rPr>
          <w:spacing w:val="2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Q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u w:val="single" w:color="000000"/>
        </w:rPr>
        <w:t>D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z w:val="24"/>
          <w:szCs w:val="24"/>
          <w:u w:val="single" w:color="000000"/>
        </w:rPr>
        <w:t>sktop Applic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t</w:t>
      </w:r>
      <w:r>
        <w:rPr>
          <w:spacing w:val="1"/>
          <w:sz w:val="24"/>
          <w:szCs w:val="24"/>
          <w:u w:val="single" w:color="000000"/>
        </w:rPr>
        <w:t>i</w:t>
      </w:r>
      <w:r>
        <w:rPr>
          <w:sz w:val="24"/>
          <w:szCs w:val="24"/>
          <w:u w:val="single" w:color="000000"/>
        </w:rPr>
        <w:t xml:space="preserve">on </w:t>
      </w:r>
      <w:r>
        <w:rPr>
          <w:spacing w:val="1"/>
          <w:sz w:val="24"/>
          <w:szCs w:val="24"/>
          <w:u w:val="single" w:color="000000"/>
        </w:rPr>
        <w:t>P</w:t>
      </w:r>
      <w:r>
        <w:rPr>
          <w:sz w:val="24"/>
          <w:szCs w:val="24"/>
          <w:u w:val="single" w:color="000000"/>
        </w:rPr>
        <w:t>ort</w:t>
      </w:r>
      <w:r>
        <w:rPr>
          <w:spacing w:val="-1"/>
          <w:sz w:val="24"/>
          <w:szCs w:val="24"/>
          <w:u w:val="single" w:color="000000"/>
        </w:rPr>
        <w:t>f</w:t>
      </w:r>
      <w:r>
        <w:rPr>
          <w:sz w:val="24"/>
          <w:szCs w:val="24"/>
          <w:u w:val="single" w:color="000000"/>
        </w:rPr>
        <w:t>ol</w:t>
      </w:r>
      <w:r>
        <w:rPr>
          <w:spacing w:val="1"/>
          <w:sz w:val="24"/>
          <w:szCs w:val="24"/>
          <w:u w:val="single" w:color="000000"/>
        </w:rPr>
        <w:t>i</w:t>
      </w:r>
      <w:r>
        <w:rPr>
          <w:sz w:val="24"/>
          <w:szCs w:val="24"/>
          <w:u w:val="single" w:color="000000"/>
        </w:rPr>
        <w:t>o:</w:t>
      </w:r>
    </w:p>
    <w:p w14:paraId="1C9083A4" w14:textId="77777777" w:rsidR="00D02076" w:rsidRDefault="00D02076">
      <w:pPr>
        <w:spacing w:before="4" w:line="260" w:lineRule="exact"/>
        <w:rPr>
          <w:sz w:val="26"/>
          <w:szCs w:val="26"/>
        </w:rPr>
      </w:pPr>
    </w:p>
    <w:p w14:paraId="6F16FC3F" w14:textId="77777777" w:rsidR="00D02076" w:rsidRDefault="00D14956">
      <w:pPr>
        <w:spacing w:before="29"/>
        <w:ind w:left="1660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r>
        <w:rPr>
          <w:spacing w:val="40"/>
          <w:sz w:val="24"/>
          <w:szCs w:val="24"/>
        </w:rPr>
        <w:t xml:space="preserve"> </w:t>
      </w:r>
      <w:r>
        <w:rPr>
          <w:b/>
          <w:sz w:val="24"/>
          <w:szCs w:val="24"/>
        </w:rPr>
        <w:t>Book</w:t>
      </w:r>
      <w:r>
        <w:rPr>
          <w:b/>
          <w:spacing w:val="1"/>
          <w:sz w:val="24"/>
          <w:szCs w:val="24"/>
        </w:rPr>
        <w:t xml:space="preserve"> S</w:t>
      </w:r>
      <w:r>
        <w:rPr>
          <w:b/>
          <w:sz w:val="24"/>
          <w:szCs w:val="24"/>
        </w:rPr>
        <w:t>to</w:t>
      </w:r>
      <w:r>
        <w:rPr>
          <w:b/>
          <w:spacing w:val="-2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M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ag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en</w:t>
      </w:r>
      <w:r>
        <w:rPr>
          <w:b/>
          <w:sz w:val="24"/>
          <w:szCs w:val="24"/>
        </w:rPr>
        <w:t>t Syst</w:t>
      </w:r>
      <w:r>
        <w:rPr>
          <w:b/>
          <w:spacing w:val="-1"/>
          <w:sz w:val="24"/>
          <w:szCs w:val="24"/>
        </w:rPr>
        <w:t>em</w:t>
      </w:r>
      <w:r>
        <w:rPr>
          <w:b/>
          <w:sz w:val="24"/>
          <w:szCs w:val="24"/>
        </w:rPr>
        <w:t>: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This applic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ion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 to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rt </w:t>
      </w:r>
      <w:r>
        <w:rPr>
          <w:spacing w:val="-1"/>
          <w:sz w:val="24"/>
          <w:szCs w:val="24"/>
        </w:rPr>
        <w:t>De</w:t>
      </w:r>
      <w:r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Edit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</w:p>
    <w:p w14:paraId="5FD7FCA3" w14:textId="77777777" w:rsidR="00D02076" w:rsidRDefault="00D14956">
      <w:pPr>
        <w:ind w:left="2020"/>
        <w:rPr>
          <w:sz w:val="24"/>
          <w:szCs w:val="24"/>
        </w:rPr>
      </w:pPr>
      <w:r>
        <w:rPr>
          <w:sz w:val="24"/>
          <w:szCs w:val="24"/>
        </w:rPr>
        <w:t>Upd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 </w:t>
      </w:r>
      <w:r>
        <w:rPr>
          <w:spacing w:val="-1"/>
          <w:sz w:val="24"/>
          <w:szCs w:val="24"/>
        </w:rPr>
        <w:t>Da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tri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u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7C03EDE0" w14:textId="77777777" w:rsidR="00D02076" w:rsidRDefault="00D02076">
      <w:pPr>
        <w:spacing w:before="8" w:line="280" w:lineRule="exact"/>
        <w:rPr>
          <w:sz w:val="28"/>
          <w:szCs w:val="28"/>
        </w:rPr>
      </w:pPr>
    </w:p>
    <w:p w14:paraId="3DC9A376" w14:textId="77777777" w:rsidR="00D02076" w:rsidRDefault="00D14956">
      <w:pPr>
        <w:ind w:left="238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: 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va</w:t>
      </w:r>
    </w:p>
    <w:p w14:paraId="7B90ADB8" w14:textId="77777777" w:rsidR="00D02076" w:rsidRDefault="00D14956">
      <w:pPr>
        <w:spacing w:line="260" w:lineRule="exact"/>
        <w:ind w:left="2380"/>
        <w:rPr>
          <w:sz w:val="24"/>
          <w:szCs w:val="24"/>
        </w:rPr>
        <w:sectPr w:rsidR="00D02076">
          <w:pgSz w:w="11900" w:h="16860"/>
          <w:pgMar w:top="660" w:right="620" w:bottom="280" w:left="500" w:header="720" w:footer="720" w:gutter="0"/>
          <w:cols w:space="720"/>
        </w:sect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D</w:t>
      </w:r>
      <w:r>
        <w:rPr>
          <w:spacing w:val="-1"/>
          <w:position w:val="2"/>
          <w:sz w:val="24"/>
          <w:szCs w:val="24"/>
        </w:rPr>
        <w:t>a</w:t>
      </w:r>
      <w:r>
        <w:rPr>
          <w:position w:val="2"/>
          <w:sz w:val="24"/>
          <w:szCs w:val="24"/>
        </w:rPr>
        <w:t>tab</w:t>
      </w:r>
      <w:r>
        <w:rPr>
          <w:spacing w:val="-1"/>
          <w:position w:val="2"/>
          <w:sz w:val="24"/>
          <w:szCs w:val="24"/>
        </w:rPr>
        <w:t>a</w:t>
      </w:r>
      <w:r>
        <w:rPr>
          <w:position w:val="2"/>
          <w:sz w:val="24"/>
          <w:szCs w:val="24"/>
        </w:rPr>
        <w:t>s</w:t>
      </w:r>
      <w:r>
        <w:rPr>
          <w:spacing w:val="-1"/>
          <w:position w:val="2"/>
          <w:sz w:val="24"/>
          <w:szCs w:val="24"/>
        </w:rPr>
        <w:t>e</w:t>
      </w:r>
      <w:r>
        <w:rPr>
          <w:position w:val="2"/>
          <w:sz w:val="24"/>
          <w:szCs w:val="24"/>
        </w:rPr>
        <w:t xml:space="preserve">: </w:t>
      </w:r>
      <w:r>
        <w:rPr>
          <w:spacing w:val="5"/>
          <w:position w:val="2"/>
          <w:sz w:val="24"/>
          <w:szCs w:val="24"/>
        </w:rPr>
        <w:t>M</w:t>
      </w:r>
      <w:r>
        <w:rPr>
          <w:spacing w:val="-5"/>
          <w:position w:val="2"/>
          <w:sz w:val="24"/>
          <w:szCs w:val="24"/>
        </w:rPr>
        <w:t>y</w:t>
      </w:r>
      <w:r>
        <w:rPr>
          <w:spacing w:val="1"/>
          <w:position w:val="2"/>
          <w:sz w:val="24"/>
          <w:szCs w:val="24"/>
        </w:rPr>
        <w:t>S</w:t>
      </w:r>
      <w:r>
        <w:rPr>
          <w:spacing w:val="2"/>
          <w:position w:val="2"/>
          <w:sz w:val="24"/>
          <w:szCs w:val="24"/>
        </w:rPr>
        <w:t>Q</w:t>
      </w:r>
      <w:r>
        <w:rPr>
          <w:position w:val="2"/>
          <w:sz w:val="24"/>
          <w:szCs w:val="24"/>
        </w:rPr>
        <w:t>L</w:t>
      </w:r>
    </w:p>
    <w:p w14:paraId="78657376" w14:textId="77777777" w:rsidR="00D02076" w:rsidRDefault="00D14956">
      <w:pPr>
        <w:spacing w:before="76" w:line="260" w:lineRule="exact"/>
        <w:ind w:left="206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lastRenderedPageBreak/>
        <w:t>WOR</w:t>
      </w:r>
      <w:r>
        <w:rPr>
          <w:b/>
          <w:spacing w:val="-2"/>
          <w:position w:val="-1"/>
          <w:sz w:val="24"/>
          <w:szCs w:val="24"/>
          <w:u w:val="thick" w:color="000000"/>
        </w:rPr>
        <w:t>K</w:t>
      </w:r>
      <w:r>
        <w:rPr>
          <w:b/>
          <w:position w:val="-1"/>
          <w:sz w:val="24"/>
          <w:szCs w:val="24"/>
          <w:u w:val="thick" w:color="000000"/>
        </w:rPr>
        <w:t>I</w:t>
      </w:r>
      <w:r>
        <w:rPr>
          <w:b/>
          <w:spacing w:val="2"/>
          <w:position w:val="-1"/>
          <w:sz w:val="24"/>
          <w:szCs w:val="24"/>
          <w:u w:val="thick" w:color="000000"/>
        </w:rPr>
        <w:t>N</w:t>
      </w:r>
      <w:r>
        <w:rPr>
          <w:b/>
          <w:position w:val="-1"/>
          <w:sz w:val="24"/>
          <w:szCs w:val="24"/>
          <w:u w:val="thick" w:color="000000"/>
        </w:rPr>
        <w:t>G</w:t>
      </w:r>
      <w:r>
        <w:rPr>
          <w:b/>
          <w:spacing w:val="-2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E</w:t>
      </w:r>
      <w:r>
        <w:rPr>
          <w:b/>
          <w:spacing w:val="2"/>
          <w:position w:val="-1"/>
          <w:sz w:val="24"/>
          <w:szCs w:val="24"/>
          <w:u w:val="thick" w:color="000000"/>
        </w:rPr>
        <w:t>X</w:t>
      </w:r>
      <w:r>
        <w:rPr>
          <w:b/>
          <w:spacing w:val="-3"/>
          <w:position w:val="-1"/>
          <w:sz w:val="24"/>
          <w:szCs w:val="24"/>
          <w:u w:val="thick" w:color="000000"/>
        </w:rPr>
        <w:t>P</w:t>
      </w:r>
      <w:r>
        <w:rPr>
          <w:b/>
          <w:position w:val="-1"/>
          <w:sz w:val="24"/>
          <w:szCs w:val="24"/>
          <w:u w:val="thick" w:color="000000"/>
        </w:rPr>
        <w:t>ERIENCES</w:t>
      </w:r>
    </w:p>
    <w:p w14:paraId="670B6D60" w14:textId="77777777" w:rsidR="00D02076" w:rsidRDefault="00D02076">
      <w:pPr>
        <w:spacing w:before="14" w:line="240" w:lineRule="exact"/>
        <w:rPr>
          <w:sz w:val="24"/>
          <w:szCs w:val="24"/>
        </w:rPr>
      </w:pPr>
    </w:p>
    <w:p w14:paraId="3C6FF14A" w14:textId="77777777" w:rsidR="00D02076" w:rsidRDefault="00D14956">
      <w:pPr>
        <w:spacing w:before="29" w:line="260" w:lineRule="exact"/>
        <w:ind w:left="940"/>
        <w:rPr>
          <w:sz w:val="24"/>
          <w:szCs w:val="24"/>
        </w:rPr>
      </w:pPr>
      <w:r>
        <w:rPr>
          <w:position w:val="-1"/>
          <w:sz w:val="24"/>
          <w:szCs w:val="24"/>
          <w:u w:val="single" w:color="000000"/>
        </w:rPr>
        <w:t>Mobile C</w:t>
      </w:r>
      <w:r>
        <w:rPr>
          <w:spacing w:val="-2"/>
          <w:position w:val="-1"/>
          <w:sz w:val="24"/>
          <w:szCs w:val="24"/>
          <w:u w:val="single" w:color="000000"/>
        </w:rPr>
        <w:t>&amp;</w:t>
      </w:r>
      <w:r>
        <w:rPr>
          <w:position w:val="-1"/>
          <w:sz w:val="24"/>
          <w:szCs w:val="24"/>
          <w:u w:val="single" w:color="000000"/>
        </w:rPr>
        <w:t>C C</w:t>
      </w:r>
      <w:r>
        <w:rPr>
          <w:spacing w:val="-1"/>
          <w:position w:val="-1"/>
          <w:sz w:val="24"/>
          <w:szCs w:val="24"/>
          <w:u w:val="single" w:color="000000"/>
        </w:rPr>
        <w:t>a</w:t>
      </w:r>
      <w:r>
        <w:rPr>
          <w:position w:val="-1"/>
          <w:sz w:val="24"/>
          <w:szCs w:val="24"/>
          <w:u w:val="single" w:color="000000"/>
        </w:rPr>
        <w:t>mbod</w:t>
      </w:r>
      <w:r>
        <w:rPr>
          <w:spacing w:val="1"/>
          <w:position w:val="-1"/>
          <w:sz w:val="24"/>
          <w:szCs w:val="24"/>
          <w:u w:val="single" w:color="000000"/>
        </w:rPr>
        <w:t>i</w:t>
      </w:r>
      <w:r>
        <w:rPr>
          <w:position w:val="-1"/>
          <w:sz w:val="24"/>
          <w:szCs w:val="24"/>
          <w:u w:val="single" w:color="000000"/>
        </w:rPr>
        <w:t>a</w:t>
      </w:r>
      <w:r>
        <w:rPr>
          <w:spacing w:val="-1"/>
          <w:position w:val="-1"/>
          <w:sz w:val="24"/>
          <w:szCs w:val="24"/>
          <w:u w:val="single" w:color="000000"/>
        </w:rPr>
        <w:t xml:space="preserve"> </w:t>
      </w:r>
      <w:r>
        <w:rPr>
          <w:position w:val="-1"/>
          <w:sz w:val="24"/>
          <w:szCs w:val="24"/>
          <w:u w:val="single" w:color="000000"/>
        </w:rPr>
        <w:t>Compa</w:t>
      </w:r>
      <w:r>
        <w:rPr>
          <w:spacing w:val="2"/>
          <w:position w:val="-1"/>
          <w:sz w:val="24"/>
          <w:szCs w:val="24"/>
          <w:u w:val="single" w:color="000000"/>
        </w:rPr>
        <w:t>n</w:t>
      </w:r>
      <w:r>
        <w:rPr>
          <w:position w:val="-1"/>
          <w:sz w:val="24"/>
          <w:szCs w:val="24"/>
          <w:u w:val="single" w:color="000000"/>
        </w:rPr>
        <w:t>y</w:t>
      </w:r>
      <w:r>
        <w:rPr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position w:val="-1"/>
          <w:sz w:val="24"/>
          <w:szCs w:val="24"/>
          <w:u w:val="single" w:color="000000"/>
        </w:rPr>
        <w:t>f</w:t>
      </w:r>
      <w:r>
        <w:rPr>
          <w:spacing w:val="1"/>
          <w:position w:val="-1"/>
          <w:sz w:val="24"/>
          <w:szCs w:val="24"/>
          <w:u w:val="single" w:color="000000"/>
        </w:rPr>
        <w:t>o</w:t>
      </w:r>
      <w:r>
        <w:rPr>
          <w:position w:val="-1"/>
          <w:sz w:val="24"/>
          <w:szCs w:val="24"/>
          <w:u w:val="single" w:color="000000"/>
        </w:rPr>
        <w:t>r</w:t>
      </w:r>
      <w:r>
        <w:rPr>
          <w:spacing w:val="1"/>
          <w:position w:val="-1"/>
          <w:sz w:val="24"/>
          <w:szCs w:val="24"/>
          <w:u w:val="single" w:color="000000"/>
        </w:rPr>
        <w:t xml:space="preserve"> </w:t>
      </w:r>
      <w:r>
        <w:rPr>
          <w:position w:val="-1"/>
          <w:sz w:val="24"/>
          <w:szCs w:val="24"/>
          <w:u w:val="single" w:color="000000"/>
        </w:rPr>
        <w:t>1</w:t>
      </w:r>
      <w:r>
        <w:rPr>
          <w:spacing w:val="5"/>
          <w:position w:val="-1"/>
          <w:sz w:val="24"/>
          <w:szCs w:val="24"/>
          <w:u w:val="single" w:color="000000"/>
        </w:rPr>
        <w:t xml:space="preserve"> </w:t>
      </w:r>
      <w:r>
        <w:rPr>
          <w:spacing w:val="-5"/>
          <w:position w:val="-1"/>
          <w:sz w:val="24"/>
          <w:szCs w:val="24"/>
          <w:u w:val="single" w:color="000000"/>
        </w:rPr>
        <w:t>y</w:t>
      </w:r>
      <w:r>
        <w:rPr>
          <w:spacing w:val="-1"/>
          <w:position w:val="-1"/>
          <w:sz w:val="24"/>
          <w:szCs w:val="24"/>
          <w:u w:val="single" w:color="000000"/>
        </w:rPr>
        <w:t>e</w:t>
      </w:r>
      <w:r>
        <w:rPr>
          <w:spacing w:val="1"/>
          <w:position w:val="-1"/>
          <w:sz w:val="24"/>
          <w:szCs w:val="24"/>
          <w:u w:val="single" w:color="000000"/>
        </w:rPr>
        <w:t>a</w:t>
      </w:r>
      <w:r>
        <w:rPr>
          <w:position w:val="-1"/>
          <w:sz w:val="24"/>
          <w:szCs w:val="24"/>
          <w:u w:val="single" w:color="000000"/>
        </w:rPr>
        <w:t>r:</w:t>
      </w:r>
    </w:p>
    <w:p w14:paraId="2D886F90" w14:textId="77777777" w:rsidR="00D02076" w:rsidRDefault="00D02076">
      <w:pPr>
        <w:spacing w:before="9" w:line="260" w:lineRule="exact"/>
        <w:rPr>
          <w:sz w:val="26"/>
          <w:szCs w:val="26"/>
        </w:rPr>
      </w:pPr>
    </w:p>
    <w:p w14:paraId="662CAC52" w14:textId="77777777" w:rsidR="00D02076" w:rsidRDefault="00D14956">
      <w:pPr>
        <w:spacing w:before="29"/>
        <w:ind w:left="238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2"/>
          <w:sz w:val="24"/>
          <w:szCs w:val="24"/>
        </w:rPr>
        <w:t xml:space="preserve"> 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pt</w:t>
      </w:r>
    </w:p>
    <w:p w14:paraId="5ADBAACB" w14:textId="77777777" w:rsidR="00D02076" w:rsidRDefault="00D14956">
      <w:pPr>
        <w:spacing w:line="260" w:lineRule="exact"/>
        <w:ind w:left="2380"/>
        <w:rPr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position w:val="2"/>
          <w:sz w:val="24"/>
          <w:szCs w:val="24"/>
        </w:rPr>
        <w:t xml:space="preserve"> </w:t>
      </w:r>
      <w:r>
        <w:rPr>
          <w:spacing w:val="-2"/>
          <w:position w:val="2"/>
          <w:sz w:val="24"/>
          <w:szCs w:val="24"/>
        </w:rPr>
        <w:t>B</w:t>
      </w:r>
      <w:r>
        <w:rPr>
          <w:spacing w:val="-1"/>
          <w:position w:val="2"/>
          <w:sz w:val="24"/>
          <w:szCs w:val="24"/>
        </w:rPr>
        <w:t>ac</w:t>
      </w:r>
      <w:r>
        <w:rPr>
          <w:spacing w:val="2"/>
          <w:position w:val="2"/>
          <w:sz w:val="24"/>
          <w:szCs w:val="24"/>
        </w:rPr>
        <w:t>k</w:t>
      </w:r>
      <w:r>
        <w:rPr>
          <w:spacing w:val="-1"/>
          <w:position w:val="2"/>
          <w:sz w:val="24"/>
          <w:szCs w:val="24"/>
        </w:rPr>
        <w:t>e</w:t>
      </w:r>
      <w:r>
        <w:rPr>
          <w:position w:val="2"/>
          <w:sz w:val="24"/>
          <w:szCs w:val="24"/>
        </w:rPr>
        <w:t xml:space="preserve">nd </w:t>
      </w:r>
      <w:r>
        <w:rPr>
          <w:spacing w:val="-1"/>
          <w:position w:val="2"/>
          <w:sz w:val="24"/>
          <w:szCs w:val="24"/>
        </w:rPr>
        <w:t>a</w:t>
      </w:r>
      <w:r>
        <w:rPr>
          <w:position w:val="2"/>
          <w:sz w:val="24"/>
          <w:szCs w:val="24"/>
        </w:rPr>
        <w:t>nd</w:t>
      </w:r>
      <w:r>
        <w:rPr>
          <w:spacing w:val="2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D</w:t>
      </w:r>
      <w:r>
        <w:rPr>
          <w:spacing w:val="-1"/>
          <w:position w:val="2"/>
          <w:sz w:val="24"/>
          <w:szCs w:val="24"/>
        </w:rPr>
        <w:t>a</w:t>
      </w:r>
      <w:r>
        <w:rPr>
          <w:position w:val="2"/>
          <w:sz w:val="24"/>
          <w:szCs w:val="24"/>
        </w:rPr>
        <w:t>tab</w:t>
      </w:r>
      <w:r>
        <w:rPr>
          <w:spacing w:val="-1"/>
          <w:position w:val="2"/>
          <w:sz w:val="24"/>
          <w:szCs w:val="24"/>
        </w:rPr>
        <w:t>a</w:t>
      </w:r>
      <w:r>
        <w:rPr>
          <w:spacing w:val="2"/>
          <w:position w:val="2"/>
          <w:sz w:val="24"/>
          <w:szCs w:val="24"/>
        </w:rPr>
        <w:t>s</w:t>
      </w:r>
      <w:r>
        <w:rPr>
          <w:spacing w:val="-1"/>
          <w:position w:val="2"/>
          <w:sz w:val="24"/>
          <w:szCs w:val="24"/>
        </w:rPr>
        <w:t>e</w:t>
      </w:r>
      <w:r>
        <w:rPr>
          <w:position w:val="2"/>
          <w:sz w:val="24"/>
          <w:szCs w:val="24"/>
        </w:rPr>
        <w:t xml:space="preserve">: </w:t>
      </w:r>
      <w:r>
        <w:rPr>
          <w:spacing w:val="1"/>
          <w:position w:val="2"/>
          <w:sz w:val="24"/>
          <w:szCs w:val="24"/>
        </w:rPr>
        <w:t>S</w:t>
      </w:r>
      <w:r>
        <w:rPr>
          <w:position w:val="2"/>
          <w:sz w:val="24"/>
          <w:szCs w:val="24"/>
        </w:rPr>
        <w:t xml:space="preserve">pring </w:t>
      </w:r>
      <w:r>
        <w:rPr>
          <w:spacing w:val="-1"/>
          <w:position w:val="2"/>
          <w:sz w:val="24"/>
          <w:szCs w:val="24"/>
        </w:rPr>
        <w:t>F</w:t>
      </w:r>
      <w:r>
        <w:rPr>
          <w:position w:val="2"/>
          <w:sz w:val="24"/>
          <w:szCs w:val="24"/>
        </w:rPr>
        <w:t>r</w:t>
      </w:r>
      <w:r>
        <w:rPr>
          <w:spacing w:val="-2"/>
          <w:position w:val="2"/>
          <w:sz w:val="24"/>
          <w:szCs w:val="24"/>
        </w:rPr>
        <w:t>a</w:t>
      </w:r>
      <w:r>
        <w:rPr>
          <w:spacing w:val="3"/>
          <w:position w:val="2"/>
          <w:sz w:val="24"/>
          <w:szCs w:val="24"/>
        </w:rPr>
        <w:t>m</w:t>
      </w:r>
      <w:r>
        <w:rPr>
          <w:spacing w:val="-1"/>
          <w:position w:val="2"/>
          <w:sz w:val="24"/>
          <w:szCs w:val="24"/>
        </w:rPr>
        <w:t>e</w:t>
      </w:r>
      <w:r>
        <w:rPr>
          <w:position w:val="2"/>
          <w:sz w:val="24"/>
          <w:szCs w:val="24"/>
        </w:rPr>
        <w:t>wo</w:t>
      </w:r>
      <w:r>
        <w:rPr>
          <w:spacing w:val="-1"/>
          <w:position w:val="2"/>
          <w:sz w:val="24"/>
          <w:szCs w:val="24"/>
        </w:rPr>
        <w:t>r</w:t>
      </w:r>
      <w:r>
        <w:rPr>
          <w:position w:val="2"/>
          <w:sz w:val="24"/>
          <w:szCs w:val="24"/>
        </w:rPr>
        <w:t>k</w:t>
      </w:r>
      <w:r>
        <w:rPr>
          <w:spacing w:val="2"/>
          <w:position w:val="2"/>
          <w:sz w:val="24"/>
          <w:szCs w:val="24"/>
        </w:rPr>
        <w:t xml:space="preserve"> </w:t>
      </w:r>
      <w:r>
        <w:rPr>
          <w:spacing w:val="-1"/>
          <w:position w:val="2"/>
          <w:sz w:val="24"/>
          <w:szCs w:val="24"/>
        </w:rPr>
        <w:t>a</w:t>
      </w:r>
      <w:r>
        <w:rPr>
          <w:position w:val="2"/>
          <w:sz w:val="24"/>
          <w:szCs w:val="24"/>
        </w:rPr>
        <w:t>nd</w:t>
      </w:r>
      <w:r>
        <w:rPr>
          <w:spacing w:val="3"/>
          <w:position w:val="2"/>
          <w:sz w:val="24"/>
          <w:szCs w:val="24"/>
        </w:rPr>
        <w:t xml:space="preserve"> </w:t>
      </w:r>
      <w:r>
        <w:rPr>
          <w:spacing w:val="1"/>
          <w:position w:val="2"/>
          <w:sz w:val="24"/>
          <w:szCs w:val="24"/>
        </w:rPr>
        <w:t>P</w:t>
      </w:r>
      <w:r>
        <w:rPr>
          <w:position w:val="2"/>
          <w:sz w:val="24"/>
          <w:szCs w:val="24"/>
        </w:rPr>
        <w:t>ost</w:t>
      </w:r>
      <w:r>
        <w:rPr>
          <w:spacing w:val="-2"/>
          <w:position w:val="2"/>
          <w:sz w:val="24"/>
          <w:szCs w:val="24"/>
        </w:rPr>
        <w:t>g</w:t>
      </w:r>
      <w:r>
        <w:rPr>
          <w:position w:val="2"/>
          <w:sz w:val="24"/>
          <w:szCs w:val="24"/>
        </w:rPr>
        <w:t>r</w:t>
      </w:r>
      <w:r>
        <w:rPr>
          <w:spacing w:val="-2"/>
          <w:position w:val="2"/>
          <w:sz w:val="24"/>
          <w:szCs w:val="24"/>
        </w:rPr>
        <w:t>e</w:t>
      </w:r>
      <w:r>
        <w:rPr>
          <w:spacing w:val="2"/>
          <w:position w:val="2"/>
          <w:sz w:val="24"/>
          <w:szCs w:val="24"/>
        </w:rPr>
        <w:t>S</w:t>
      </w:r>
      <w:r>
        <w:rPr>
          <w:position w:val="2"/>
          <w:sz w:val="24"/>
          <w:szCs w:val="24"/>
        </w:rPr>
        <w:t>ql.</w:t>
      </w:r>
    </w:p>
    <w:p w14:paraId="383401E4" w14:textId="77777777" w:rsidR="00D02076" w:rsidRDefault="00D02076">
      <w:pPr>
        <w:spacing w:before="1" w:line="260" w:lineRule="exact"/>
        <w:rPr>
          <w:sz w:val="26"/>
          <w:szCs w:val="26"/>
        </w:rPr>
      </w:pPr>
    </w:p>
    <w:p w14:paraId="3E3960FE" w14:textId="77777777" w:rsidR="00D02076" w:rsidRDefault="00D14956">
      <w:pPr>
        <w:spacing w:line="260" w:lineRule="exact"/>
        <w:ind w:left="206"/>
        <w:rPr>
          <w:sz w:val="24"/>
          <w:szCs w:val="24"/>
        </w:rPr>
      </w:pPr>
      <w:r>
        <w:rPr>
          <w:b/>
          <w:spacing w:val="-3"/>
          <w:position w:val="-1"/>
          <w:sz w:val="24"/>
          <w:szCs w:val="24"/>
          <w:u w:val="thick" w:color="000000"/>
        </w:rPr>
        <w:t>P</w:t>
      </w:r>
      <w:r>
        <w:rPr>
          <w:b/>
          <w:position w:val="-1"/>
          <w:sz w:val="24"/>
          <w:szCs w:val="24"/>
          <w:u w:val="thick" w:color="000000"/>
        </w:rPr>
        <w:t>R</w:t>
      </w:r>
      <w:r>
        <w:rPr>
          <w:b/>
          <w:spacing w:val="2"/>
          <w:position w:val="-1"/>
          <w:sz w:val="24"/>
          <w:szCs w:val="24"/>
          <w:u w:val="thick" w:color="000000"/>
        </w:rPr>
        <w:t>O</w:t>
      </w:r>
      <w:r>
        <w:rPr>
          <w:b/>
          <w:spacing w:val="-2"/>
          <w:position w:val="-1"/>
          <w:sz w:val="24"/>
          <w:szCs w:val="24"/>
          <w:u w:val="thick" w:color="000000"/>
        </w:rPr>
        <w:t>G</w:t>
      </w:r>
      <w:r>
        <w:rPr>
          <w:b/>
          <w:position w:val="-1"/>
          <w:sz w:val="24"/>
          <w:szCs w:val="24"/>
          <w:u w:val="thick" w:color="000000"/>
        </w:rPr>
        <w:t>R</w:t>
      </w:r>
      <w:r>
        <w:rPr>
          <w:b/>
          <w:spacing w:val="1"/>
          <w:position w:val="-1"/>
          <w:sz w:val="24"/>
          <w:szCs w:val="24"/>
          <w:u w:val="thick" w:color="000000"/>
        </w:rPr>
        <w:t>A</w:t>
      </w:r>
      <w:r>
        <w:rPr>
          <w:b/>
          <w:spacing w:val="-1"/>
          <w:position w:val="-1"/>
          <w:sz w:val="24"/>
          <w:szCs w:val="24"/>
          <w:u w:val="thick" w:color="000000"/>
        </w:rPr>
        <w:t>MM</w:t>
      </w:r>
      <w:r>
        <w:rPr>
          <w:b/>
          <w:position w:val="-1"/>
          <w:sz w:val="24"/>
          <w:szCs w:val="24"/>
          <w:u w:val="thick" w:color="000000"/>
        </w:rPr>
        <w:t>I</w:t>
      </w:r>
      <w:r>
        <w:rPr>
          <w:b/>
          <w:spacing w:val="2"/>
          <w:position w:val="-1"/>
          <w:sz w:val="24"/>
          <w:szCs w:val="24"/>
          <w:u w:val="thick" w:color="000000"/>
        </w:rPr>
        <w:t>N</w:t>
      </w:r>
      <w:r>
        <w:rPr>
          <w:b/>
          <w:position w:val="-1"/>
          <w:sz w:val="24"/>
          <w:szCs w:val="24"/>
          <w:u w:val="thick" w:color="000000"/>
        </w:rPr>
        <w:t>G</w:t>
      </w:r>
      <w:r>
        <w:rPr>
          <w:b/>
          <w:spacing w:val="-2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L</w:t>
      </w:r>
      <w:r>
        <w:rPr>
          <w:b/>
          <w:spacing w:val="2"/>
          <w:position w:val="-1"/>
          <w:sz w:val="24"/>
          <w:szCs w:val="24"/>
          <w:u w:val="thick" w:color="000000"/>
        </w:rPr>
        <w:t>A</w:t>
      </w:r>
      <w:r>
        <w:rPr>
          <w:b/>
          <w:position w:val="-1"/>
          <w:sz w:val="24"/>
          <w:szCs w:val="24"/>
          <w:u w:val="thick" w:color="000000"/>
        </w:rPr>
        <w:t>N</w:t>
      </w:r>
      <w:r>
        <w:rPr>
          <w:b/>
          <w:spacing w:val="-2"/>
          <w:position w:val="-1"/>
          <w:sz w:val="24"/>
          <w:szCs w:val="24"/>
          <w:u w:val="thick" w:color="000000"/>
        </w:rPr>
        <w:t>G</w:t>
      </w:r>
      <w:r>
        <w:rPr>
          <w:b/>
          <w:position w:val="-1"/>
          <w:sz w:val="24"/>
          <w:szCs w:val="24"/>
          <w:u w:val="thick" w:color="000000"/>
        </w:rPr>
        <w:t>U</w:t>
      </w:r>
      <w:r>
        <w:rPr>
          <w:b/>
          <w:spacing w:val="1"/>
          <w:position w:val="-1"/>
          <w:sz w:val="24"/>
          <w:szCs w:val="24"/>
          <w:u w:val="thick" w:color="000000"/>
        </w:rPr>
        <w:t>A</w:t>
      </w:r>
      <w:r>
        <w:rPr>
          <w:b/>
          <w:spacing w:val="-2"/>
          <w:position w:val="-1"/>
          <w:sz w:val="24"/>
          <w:szCs w:val="24"/>
          <w:u w:val="thick" w:color="000000"/>
        </w:rPr>
        <w:t>G</w:t>
      </w:r>
      <w:r>
        <w:rPr>
          <w:b/>
          <w:position w:val="-1"/>
          <w:sz w:val="24"/>
          <w:szCs w:val="24"/>
          <w:u w:val="thick" w:color="000000"/>
        </w:rPr>
        <w:t xml:space="preserve">E </w:t>
      </w:r>
      <w:r>
        <w:rPr>
          <w:b/>
          <w:spacing w:val="1"/>
          <w:position w:val="-1"/>
          <w:sz w:val="24"/>
          <w:szCs w:val="24"/>
          <w:u w:val="thick" w:color="000000"/>
        </w:rPr>
        <w:t>S</w:t>
      </w:r>
      <w:r>
        <w:rPr>
          <w:b/>
          <w:spacing w:val="-2"/>
          <w:position w:val="-1"/>
          <w:sz w:val="24"/>
          <w:szCs w:val="24"/>
          <w:u w:val="thick" w:color="000000"/>
        </w:rPr>
        <w:t>K</w:t>
      </w:r>
      <w:r>
        <w:rPr>
          <w:b/>
          <w:position w:val="-1"/>
          <w:sz w:val="24"/>
          <w:szCs w:val="24"/>
          <w:u w:val="thick" w:color="000000"/>
        </w:rPr>
        <w:t>I</w:t>
      </w:r>
      <w:r>
        <w:rPr>
          <w:b/>
          <w:spacing w:val="1"/>
          <w:position w:val="-1"/>
          <w:sz w:val="24"/>
          <w:szCs w:val="24"/>
          <w:u w:val="thick" w:color="000000"/>
        </w:rPr>
        <w:t>L</w:t>
      </w:r>
      <w:r>
        <w:rPr>
          <w:b/>
          <w:position w:val="-1"/>
          <w:sz w:val="24"/>
          <w:szCs w:val="24"/>
          <w:u w:val="thick" w:color="000000"/>
        </w:rPr>
        <w:t>LS</w:t>
      </w:r>
    </w:p>
    <w:p w14:paraId="3A4ACFF5" w14:textId="77777777" w:rsidR="00D02076" w:rsidRDefault="00D02076">
      <w:pPr>
        <w:spacing w:line="240" w:lineRule="exact"/>
        <w:rPr>
          <w:sz w:val="24"/>
          <w:szCs w:val="24"/>
        </w:rPr>
      </w:pPr>
    </w:p>
    <w:p w14:paraId="6318C21E" w14:textId="77777777" w:rsidR="00D02076" w:rsidRDefault="00D14956">
      <w:pPr>
        <w:spacing w:before="29" w:line="248" w:lineRule="auto"/>
        <w:ind w:left="3101" w:right="67" w:hanging="2158"/>
        <w:rPr>
          <w:sz w:val="24"/>
          <w:szCs w:val="24"/>
        </w:rPr>
      </w:pP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sion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Cont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 xml:space="preserve">ol       </w:t>
      </w:r>
      <w:r>
        <w:rPr>
          <w:b/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Git</w:t>
      </w:r>
      <w:r>
        <w:rPr>
          <w:spacing w:val="-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VN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Control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push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pull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on to the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orking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.</w:t>
      </w:r>
    </w:p>
    <w:p w14:paraId="47DBEA1D" w14:textId="77777777" w:rsidR="00D02076" w:rsidRDefault="00D14956">
      <w:pPr>
        <w:ind w:left="943"/>
        <w:rPr>
          <w:sz w:val="32"/>
          <w:szCs w:val="32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lo</w:t>
      </w:r>
      <w:r>
        <w:rPr>
          <w:b/>
          <w:spacing w:val="4"/>
          <w:sz w:val="24"/>
          <w:szCs w:val="24"/>
        </w:rPr>
        <w:t>p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w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me,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Atom,</w:t>
      </w:r>
      <w:r>
        <w:rPr>
          <w:spacing w:val="4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ntell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J</w:t>
      </w:r>
      <w:r>
        <w:rPr>
          <w:spacing w:val="4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A,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Visu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tud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Cod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ps</w:t>
      </w:r>
      <w:r>
        <w:rPr>
          <w:spacing w:val="5"/>
          <w:sz w:val="24"/>
          <w:szCs w:val="24"/>
        </w:rPr>
        <w:t>e</w:t>
      </w:r>
      <w:r>
        <w:rPr>
          <w:sz w:val="32"/>
          <w:szCs w:val="32"/>
        </w:rPr>
        <w:t>,</w:t>
      </w:r>
    </w:p>
    <w:p w14:paraId="5AB145FB" w14:textId="77777777" w:rsidR="00D02076" w:rsidRDefault="00D14956">
      <w:pPr>
        <w:spacing w:before="14"/>
        <w:ind w:left="310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5DD69A27" w14:textId="77777777" w:rsidR="00D02076" w:rsidRDefault="00D02076">
      <w:pPr>
        <w:spacing w:before="2" w:line="40" w:lineRule="exact"/>
        <w:rPr>
          <w:sz w:val="4"/>
          <w:szCs w:val="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9"/>
        <w:gridCol w:w="7088"/>
      </w:tblGrid>
      <w:tr w:rsidR="00D02076" w14:paraId="48B864C9" w14:textId="77777777" w:rsidTr="009B71C9">
        <w:trPr>
          <w:trHeight w:hRule="exact" w:val="272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0CE4C08F" w14:textId="77777777" w:rsidR="00D02076" w:rsidRDefault="00D14956">
            <w:pPr>
              <w:spacing w:line="240" w:lineRule="exact"/>
              <w:ind w:left="8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</w:t>
            </w: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3EBBE120" w14:textId="77777777" w:rsidR="00D02076" w:rsidRDefault="00D14956">
            <w:pPr>
              <w:spacing w:line="240" w:lineRule="exact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ql, M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2"/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ve</w:t>
            </w:r>
            <w:r>
              <w:rPr>
                <w:sz w:val="24"/>
                <w:szCs w:val="24"/>
              </w:rPr>
              <w:t>r 20</w:t>
            </w:r>
            <w:r>
              <w:rPr>
                <w:spacing w:val="-1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2/2014, Ms. A</w:t>
            </w:r>
            <w:r>
              <w:rPr>
                <w:spacing w:val="-1"/>
                <w:sz w:val="24"/>
                <w:szCs w:val="24"/>
              </w:rPr>
              <w:t>cce</w:t>
            </w:r>
            <w:r>
              <w:rPr>
                <w:sz w:val="24"/>
                <w:szCs w:val="24"/>
              </w:rPr>
              <w:t>ss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20010/2013, </w:t>
            </w:r>
            <w:r>
              <w:rPr>
                <w:spacing w:val="4"/>
                <w:sz w:val="24"/>
                <w:szCs w:val="24"/>
              </w:rPr>
              <w:t>S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</w:t>
            </w:r>
          </w:p>
        </w:tc>
      </w:tr>
      <w:tr w:rsidR="00D02076" w14:paraId="7565BE90" w14:textId="77777777" w:rsidTr="009B71C9">
        <w:trPr>
          <w:trHeight w:hRule="exact" w:val="895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64FF5CE4" w14:textId="77777777" w:rsidR="00D02076" w:rsidRDefault="00D02076">
            <w:pPr>
              <w:spacing w:before="8" w:line="180" w:lineRule="exact"/>
              <w:rPr>
                <w:sz w:val="19"/>
                <w:szCs w:val="19"/>
              </w:rPr>
            </w:pPr>
          </w:p>
          <w:p w14:paraId="339B89EB" w14:textId="77777777" w:rsidR="00D02076" w:rsidRDefault="00D02076">
            <w:pPr>
              <w:spacing w:line="200" w:lineRule="exact"/>
            </w:pPr>
          </w:p>
          <w:p w14:paraId="7106D635" w14:textId="77777777" w:rsidR="00D02076" w:rsidRDefault="00D02076">
            <w:pPr>
              <w:spacing w:line="200" w:lineRule="exact"/>
            </w:pPr>
          </w:p>
          <w:p w14:paraId="2E54A74A" w14:textId="77777777" w:rsidR="00D02076" w:rsidRDefault="00D14956">
            <w:pPr>
              <w:ind w:left="8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00A29B6D" w14:textId="77777777" w:rsidR="00D02076" w:rsidRDefault="00D14956">
            <w:pPr>
              <w:spacing w:line="260" w:lineRule="exact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sis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n.</w:t>
            </w:r>
          </w:p>
          <w:p w14:paraId="79315A65" w14:textId="77777777" w:rsidR="00D02076" w:rsidRDefault="00D14956">
            <w:pPr>
              <w:spacing w:before="21" w:line="260" w:lineRule="auto"/>
              <w:ind w:left="142" w:right="1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r>
              <w:rPr>
                <w:spacing w:val="3"/>
                <w:sz w:val="24"/>
                <w:szCs w:val="24"/>
              </w:rPr>
              <w:t>J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, C/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++</w:t>
            </w:r>
            <w:r>
              <w:rPr>
                <w:sz w:val="24"/>
                <w:szCs w:val="24"/>
              </w:rPr>
              <w:t>, HT</w:t>
            </w:r>
            <w:r>
              <w:rPr>
                <w:spacing w:val="2"/>
                <w:sz w:val="24"/>
                <w:szCs w:val="24"/>
              </w:rPr>
              <w:t>M</w:t>
            </w:r>
            <w:r>
              <w:rPr>
                <w:spacing w:val="-5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pacing w:val="3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SS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J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ript, jQu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4"/>
                <w:sz w:val="24"/>
                <w:szCs w:val="24"/>
              </w:rPr>
              <w:t>r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, Boots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p, T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mel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f.</w:t>
            </w:r>
          </w:p>
        </w:tc>
      </w:tr>
      <w:tr w:rsidR="00D02076" w14:paraId="75349F07" w14:textId="77777777" w:rsidTr="009B71C9">
        <w:trPr>
          <w:trHeight w:hRule="exact" w:val="1222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5B4C9904" w14:textId="77777777" w:rsidR="00D02076" w:rsidRDefault="00D14956">
            <w:pPr>
              <w:ind w:left="840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pacing w:val="2"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s</w:t>
            </w:r>
          </w:p>
          <w:p w14:paraId="24970E4A" w14:textId="77777777" w:rsidR="00D02076" w:rsidRDefault="00D02076">
            <w:pPr>
              <w:spacing w:before="3" w:line="120" w:lineRule="exact"/>
              <w:rPr>
                <w:sz w:val="13"/>
                <w:szCs w:val="13"/>
              </w:rPr>
            </w:pPr>
          </w:p>
          <w:p w14:paraId="520BEC92" w14:textId="77777777" w:rsidR="00D02076" w:rsidRDefault="00D02076">
            <w:pPr>
              <w:spacing w:line="200" w:lineRule="exact"/>
            </w:pPr>
          </w:p>
          <w:p w14:paraId="2E7F8604" w14:textId="77777777" w:rsidR="00D02076" w:rsidRDefault="00D02076">
            <w:pPr>
              <w:spacing w:line="200" w:lineRule="exact"/>
            </w:pPr>
          </w:p>
          <w:p w14:paraId="6D450D49" w14:textId="77777777" w:rsidR="00D02076" w:rsidRDefault="00D14956">
            <w:pPr>
              <w:ind w:left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thick" w:color="000000"/>
              </w:rPr>
              <w:t>O</w:t>
            </w:r>
            <w:r>
              <w:rPr>
                <w:b/>
                <w:spacing w:val="1"/>
                <w:sz w:val="24"/>
                <w:szCs w:val="24"/>
                <w:u w:val="thick" w:color="000000"/>
              </w:rPr>
              <w:t>T</w:t>
            </w:r>
            <w:r>
              <w:rPr>
                <w:b/>
                <w:sz w:val="24"/>
                <w:szCs w:val="24"/>
                <w:u w:val="thick" w:color="000000"/>
              </w:rPr>
              <w:t>H</w:t>
            </w:r>
            <w:r>
              <w:rPr>
                <w:b/>
                <w:spacing w:val="1"/>
                <w:sz w:val="24"/>
                <w:szCs w:val="24"/>
                <w:u w:val="thick" w:color="000000"/>
              </w:rPr>
              <w:t>E</w:t>
            </w:r>
            <w:r>
              <w:rPr>
                <w:b/>
                <w:sz w:val="24"/>
                <w:szCs w:val="24"/>
                <w:u w:val="thick" w:color="000000"/>
              </w:rPr>
              <w:t>R S</w:t>
            </w:r>
            <w:r>
              <w:rPr>
                <w:b/>
                <w:spacing w:val="-1"/>
                <w:sz w:val="24"/>
                <w:szCs w:val="24"/>
                <w:u w:val="thick" w:color="000000"/>
              </w:rPr>
              <w:t>K</w:t>
            </w:r>
            <w:r>
              <w:rPr>
                <w:b/>
                <w:sz w:val="24"/>
                <w:szCs w:val="24"/>
                <w:u w:val="thick" w:color="000000"/>
              </w:rPr>
              <w:t>I</w:t>
            </w:r>
            <w:r>
              <w:rPr>
                <w:b/>
                <w:spacing w:val="1"/>
                <w:sz w:val="24"/>
                <w:szCs w:val="24"/>
                <w:u w:val="thick" w:color="000000"/>
              </w:rPr>
              <w:t>L</w:t>
            </w:r>
            <w:r>
              <w:rPr>
                <w:b/>
                <w:sz w:val="24"/>
                <w:szCs w:val="24"/>
                <w:u w:val="thick" w:color="000000"/>
              </w:rPr>
              <w:t>LS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0D1B8E74" w14:textId="77777777" w:rsidR="00D02076" w:rsidRDefault="00D14956">
            <w:pPr>
              <w:spacing w:line="260" w:lineRule="exact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pring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pacing w:val="2"/>
                <w:sz w:val="24"/>
                <w:szCs w:val="24"/>
              </w:rPr>
              <w:t>J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wo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pacing w:val="5"/>
                <w:sz w:val="24"/>
                <w:szCs w:val="24"/>
              </w:rPr>
              <w:t>M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s.</w:t>
            </w:r>
          </w:p>
        </w:tc>
      </w:tr>
      <w:tr w:rsidR="00D02076" w14:paraId="424E0BD5" w14:textId="77777777" w:rsidTr="009B71C9">
        <w:trPr>
          <w:trHeight w:hRule="exact" w:val="413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7EC5B3CB" w14:textId="77777777" w:rsidR="00D02076" w:rsidRDefault="00D02076">
            <w:pPr>
              <w:spacing w:before="5" w:line="100" w:lineRule="exact"/>
              <w:rPr>
                <w:sz w:val="11"/>
                <w:szCs w:val="11"/>
              </w:rPr>
            </w:pPr>
          </w:p>
          <w:p w14:paraId="018F7473" w14:textId="77777777" w:rsidR="00D02076" w:rsidRDefault="00D14956">
            <w:pPr>
              <w:ind w:left="838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s. O</w:t>
            </w:r>
            <w:r>
              <w:rPr>
                <w:b/>
                <w:spacing w:val="2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fi</w:t>
            </w:r>
            <w:r>
              <w:rPr>
                <w:b/>
                <w:spacing w:val="-1"/>
                <w:sz w:val="24"/>
                <w:szCs w:val="24"/>
              </w:rPr>
              <w:t>ce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7773236F" w14:textId="77777777" w:rsidR="00D02076" w:rsidRDefault="00D02076">
            <w:pPr>
              <w:spacing w:before="1" w:line="100" w:lineRule="exact"/>
              <w:rPr>
                <w:sz w:val="11"/>
                <w:szCs w:val="11"/>
              </w:rPr>
            </w:pPr>
          </w:p>
          <w:p w14:paraId="17235A5B" w14:textId="77777777" w:rsidR="00D02076" w:rsidRDefault="00D14956">
            <w:pPr>
              <w:ind w:left="14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Ms. </w:t>
            </w:r>
            <w:r>
              <w:rPr>
                <w:spacing w:val="2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ord, Ms. 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l,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Ms.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ow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Point and Ms. A</w:t>
            </w:r>
            <w:r>
              <w:rPr>
                <w:spacing w:val="-1"/>
                <w:sz w:val="24"/>
                <w:szCs w:val="24"/>
              </w:rPr>
              <w:t>cce</w:t>
            </w:r>
            <w:r>
              <w:rPr>
                <w:sz w:val="24"/>
                <w:szCs w:val="24"/>
              </w:rPr>
              <w:t>ss.</w:t>
            </w:r>
          </w:p>
        </w:tc>
      </w:tr>
      <w:tr w:rsidR="00D02076" w14:paraId="1E673733" w14:textId="77777777" w:rsidTr="009B71C9">
        <w:trPr>
          <w:trHeight w:hRule="exact" w:val="298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4728BBC0" w14:textId="77777777" w:rsidR="00D02076" w:rsidRDefault="00D14956">
            <w:pPr>
              <w:ind w:left="8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airi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00B798A2" w14:textId="77777777" w:rsidR="00D02076" w:rsidRDefault="00D14956">
            <w:pPr>
              <w:spacing w:line="260" w:lineRule="exact"/>
              <w:ind w:left="14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nstall </w:t>
            </w:r>
            <w:r>
              <w:rPr>
                <w:spacing w:val="2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indows OS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inux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OS.</w:t>
            </w:r>
          </w:p>
        </w:tc>
      </w:tr>
      <w:tr w:rsidR="00D02076" w14:paraId="50D8709B" w14:textId="77777777" w:rsidTr="009B71C9">
        <w:trPr>
          <w:trHeight w:hRule="exact" w:val="298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78BD69C8" w14:textId="77777777" w:rsidR="00D02076" w:rsidRDefault="00D14956">
            <w:pPr>
              <w:ind w:left="838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15900339" w14:textId="77777777" w:rsidR="00D02076" w:rsidRDefault="00D14956">
            <w:pPr>
              <w:spacing w:line="260" w:lineRule="exact"/>
              <w:ind w:left="14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oft</w:t>
            </w:r>
            <w:r>
              <w:rPr>
                <w:spacing w:val="-1"/>
                <w:sz w:val="24"/>
                <w:szCs w:val="24"/>
              </w:rPr>
              <w:t>wa</w:t>
            </w:r>
            <w:r>
              <w:rPr>
                <w:sz w:val="24"/>
                <w:szCs w:val="24"/>
              </w:rPr>
              <w:t>re for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, vi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us prot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on, sh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ri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</w:t>
            </w:r>
            <w:r>
              <w:rPr>
                <w:spacing w:val="2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</w:p>
        </w:tc>
      </w:tr>
      <w:tr w:rsidR="00D02076" w14:paraId="6B56FD45" w14:textId="77777777" w:rsidTr="009B71C9">
        <w:trPr>
          <w:trHeight w:hRule="exact" w:val="725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1A64CE6A" w14:textId="77777777" w:rsidR="00D02076" w:rsidRDefault="00D02076">
            <w:pPr>
              <w:spacing w:before="1" w:line="160" w:lineRule="exact"/>
              <w:rPr>
                <w:sz w:val="16"/>
                <w:szCs w:val="16"/>
              </w:rPr>
            </w:pPr>
          </w:p>
          <w:p w14:paraId="284F85C3" w14:textId="77777777" w:rsidR="00D02076" w:rsidRDefault="00D02076">
            <w:pPr>
              <w:spacing w:line="200" w:lineRule="exact"/>
            </w:pPr>
          </w:p>
          <w:p w14:paraId="0DCB47BC" w14:textId="77777777" w:rsidR="00D02076" w:rsidRDefault="00D14956">
            <w:pPr>
              <w:ind w:left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</w:t>
            </w:r>
            <w:r>
              <w:rPr>
                <w:b/>
                <w:spacing w:val="-1"/>
                <w:sz w:val="24"/>
                <w:szCs w:val="24"/>
              </w:rPr>
              <w:t>N</w:t>
            </w:r>
            <w:r>
              <w:rPr>
                <w:b/>
                <w:spacing w:val="-2"/>
                <w:sz w:val="24"/>
                <w:szCs w:val="24"/>
              </w:rPr>
              <w:t>G</w:t>
            </w:r>
            <w:r>
              <w:rPr>
                <w:b/>
                <w:sz w:val="24"/>
                <w:szCs w:val="24"/>
              </w:rPr>
              <w:t>U</w:t>
            </w:r>
            <w:r>
              <w:rPr>
                <w:b/>
                <w:spacing w:val="1"/>
                <w:sz w:val="24"/>
                <w:szCs w:val="24"/>
              </w:rPr>
              <w:t>A</w:t>
            </w:r>
            <w:r>
              <w:rPr>
                <w:b/>
                <w:spacing w:val="-2"/>
                <w:sz w:val="24"/>
                <w:szCs w:val="24"/>
              </w:rPr>
              <w:t>G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4A8BAC1F" w14:textId="77777777" w:rsidR="00D02076" w:rsidRDefault="00D14956">
            <w:pPr>
              <w:spacing w:line="260" w:lineRule="exact"/>
              <w:ind w:left="32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p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r...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</w:p>
        </w:tc>
      </w:tr>
      <w:tr w:rsidR="00D02076" w14:paraId="712268DC" w14:textId="77777777" w:rsidTr="009B71C9">
        <w:trPr>
          <w:trHeight w:hRule="exact" w:val="361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033F425F" w14:textId="77777777" w:rsidR="00D02076" w:rsidRDefault="00D14956">
            <w:pPr>
              <w:spacing w:before="62"/>
              <w:ind w:left="8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2CE1E532" w14:textId="77777777" w:rsidR="00D02076" w:rsidRDefault="00D14956">
            <w:pPr>
              <w:spacing w:before="62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Mo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e</w:t>
            </w:r>
          </w:p>
        </w:tc>
      </w:tr>
      <w:tr w:rsidR="00D02076" w14:paraId="7623AE59" w14:textId="77777777" w:rsidTr="009B71C9">
        <w:trPr>
          <w:trHeight w:hRule="exact" w:val="922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501DAB85" w14:textId="77777777" w:rsidR="00D02076" w:rsidRDefault="00D14956">
            <w:pPr>
              <w:spacing w:line="260" w:lineRule="exact"/>
              <w:ind w:left="802" w:right="12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sh</w:t>
            </w:r>
          </w:p>
          <w:p w14:paraId="1D49E0DD" w14:textId="77777777" w:rsidR="00D02076" w:rsidRDefault="00D02076">
            <w:pPr>
              <w:spacing w:before="6" w:line="220" w:lineRule="exact"/>
              <w:rPr>
                <w:sz w:val="22"/>
                <w:szCs w:val="22"/>
              </w:rPr>
            </w:pPr>
          </w:p>
          <w:p w14:paraId="36444611" w14:textId="77777777" w:rsidR="00D02076" w:rsidRDefault="00D14956">
            <w:pPr>
              <w:ind w:left="82" w:right="40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thick" w:color="000000"/>
              </w:rPr>
              <w:t>A</w:t>
            </w:r>
            <w:r>
              <w:rPr>
                <w:b/>
                <w:spacing w:val="-1"/>
                <w:sz w:val="24"/>
                <w:szCs w:val="24"/>
                <w:u w:val="thick" w:color="000000"/>
              </w:rPr>
              <w:t>D</w:t>
            </w:r>
            <w:r>
              <w:rPr>
                <w:b/>
                <w:sz w:val="24"/>
                <w:szCs w:val="24"/>
                <w:u w:val="thick" w:color="000000"/>
              </w:rPr>
              <w:t>DITIONAL D</w:t>
            </w:r>
            <w:r>
              <w:rPr>
                <w:b/>
                <w:spacing w:val="-1"/>
                <w:sz w:val="24"/>
                <w:szCs w:val="24"/>
                <w:u w:val="thick" w:color="000000"/>
              </w:rPr>
              <w:t>A</w:t>
            </w:r>
            <w:r>
              <w:rPr>
                <w:b/>
                <w:sz w:val="24"/>
                <w:szCs w:val="24"/>
                <w:u w:val="thick" w:color="000000"/>
              </w:rPr>
              <w:t>TA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7440D476" w14:textId="77777777" w:rsidR="00D02076" w:rsidRDefault="00D14956">
            <w:pPr>
              <w:spacing w:line="260" w:lineRule="exact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M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ddle 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pacing w:val="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ritin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, sp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)</w:t>
            </w:r>
          </w:p>
        </w:tc>
      </w:tr>
      <w:tr w:rsidR="00D02076" w14:paraId="6E47CDC3" w14:textId="77777777" w:rsidTr="009B71C9">
        <w:trPr>
          <w:trHeight w:hRule="exact" w:val="421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51E4735C" w14:textId="77777777" w:rsidR="00D02076" w:rsidRDefault="00D02076">
            <w:pPr>
              <w:spacing w:before="1" w:line="120" w:lineRule="exact"/>
              <w:rPr>
                <w:sz w:val="12"/>
                <w:szCs w:val="12"/>
              </w:rPr>
            </w:pPr>
          </w:p>
          <w:p w14:paraId="442A60F8" w14:textId="77777777" w:rsidR="00D02076" w:rsidRDefault="00D14956">
            <w:pPr>
              <w:ind w:left="84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rson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28D6EE0D" w14:textId="77777777" w:rsidR="00D02076" w:rsidRDefault="00D02076">
            <w:pPr>
              <w:spacing w:before="1" w:line="120" w:lineRule="exact"/>
              <w:rPr>
                <w:sz w:val="12"/>
                <w:szCs w:val="12"/>
              </w:rPr>
            </w:pPr>
          </w:p>
          <w:p w14:paraId="58772809" w14:textId="77777777" w:rsidR="00D02076" w:rsidRDefault="00D14956">
            <w:pPr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Hon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st,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spons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ble, </w:t>
            </w:r>
            <w:r>
              <w:rPr>
                <w:spacing w:val="-1"/>
                <w:sz w:val="24"/>
                <w:szCs w:val="24"/>
              </w:rPr>
              <w:t>Tea</w:t>
            </w:r>
            <w:r>
              <w:rPr>
                <w:sz w:val="24"/>
                <w:szCs w:val="24"/>
              </w:rPr>
              <w:t xml:space="preserve">m </w:t>
            </w:r>
            <w:r>
              <w:rPr>
                <w:spacing w:val="2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orking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to 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 xml:space="preserve">rn </w:t>
            </w:r>
            <w:r>
              <w:rPr>
                <w:spacing w:val="1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w thin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s.</w:t>
            </w:r>
          </w:p>
        </w:tc>
      </w:tr>
      <w:tr w:rsidR="00D02076" w14:paraId="4512A582" w14:textId="77777777" w:rsidTr="009B71C9">
        <w:trPr>
          <w:trHeight w:hRule="exact" w:val="298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53ADB2A4" w14:textId="77777777" w:rsidR="00D02076" w:rsidRDefault="00D14956">
            <w:pPr>
              <w:spacing w:line="260" w:lineRule="exact"/>
              <w:ind w:left="84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ports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Hobb</w:t>
            </w:r>
            <w:r>
              <w:rPr>
                <w:spacing w:val="2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49AB20B5" w14:textId="77777777" w:rsidR="00D02076" w:rsidRDefault="00D14956">
            <w:pPr>
              <w:spacing w:line="260" w:lineRule="exact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ootball, Vol</w:t>
            </w:r>
            <w:r>
              <w:rPr>
                <w:spacing w:val="1"/>
                <w:sz w:val="24"/>
                <w:szCs w:val="24"/>
              </w:rPr>
              <w:t>le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tball,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wim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 Mu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ic.</w:t>
            </w:r>
          </w:p>
        </w:tc>
      </w:tr>
      <w:tr w:rsidR="00D02076" w14:paraId="6D3354FF" w14:textId="77777777" w:rsidTr="009B71C9">
        <w:trPr>
          <w:trHeight w:hRule="exact" w:val="841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77643953" w14:textId="77777777" w:rsidR="00D02076" w:rsidRDefault="00D14956">
            <w:pPr>
              <w:spacing w:line="260" w:lineRule="exact"/>
              <w:ind w:left="84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</w:t>
            </w:r>
          </w:p>
          <w:p w14:paraId="5AF821D5" w14:textId="77777777" w:rsidR="00D02076" w:rsidRDefault="00D02076">
            <w:pPr>
              <w:spacing w:before="3" w:line="220" w:lineRule="exact"/>
              <w:rPr>
                <w:sz w:val="22"/>
                <w:szCs w:val="22"/>
              </w:rPr>
            </w:pPr>
          </w:p>
          <w:p w14:paraId="7C36CBCE" w14:textId="77777777" w:rsidR="00D02076" w:rsidRDefault="00D14956">
            <w:pPr>
              <w:ind w:left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thick" w:color="000000"/>
              </w:rPr>
              <w:t>RE</w:t>
            </w:r>
            <w:r>
              <w:rPr>
                <w:b/>
                <w:spacing w:val="-2"/>
                <w:sz w:val="24"/>
                <w:szCs w:val="24"/>
                <w:u w:val="thick" w:color="000000"/>
              </w:rPr>
              <w:t>F</w:t>
            </w:r>
            <w:r>
              <w:rPr>
                <w:b/>
                <w:sz w:val="24"/>
                <w:szCs w:val="24"/>
                <w:u w:val="thick" w:color="000000"/>
              </w:rPr>
              <w:t>EREN</w:t>
            </w:r>
            <w:r>
              <w:rPr>
                <w:b/>
                <w:spacing w:val="-1"/>
                <w:sz w:val="24"/>
                <w:szCs w:val="24"/>
                <w:u w:val="thick" w:color="000000"/>
              </w:rPr>
              <w:t>C</w:t>
            </w:r>
            <w:r>
              <w:rPr>
                <w:b/>
                <w:sz w:val="24"/>
                <w:szCs w:val="24"/>
                <w:u w:val="thick" w:color="000000"/>
              </w:rPr>
              <w:t>E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5D359F76" w14:textId="77777777" w:rsidR="00D02076" w:rsidRDefault="00D14956">
            <w:pPr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Doing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h, 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ng 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ook </w:t>
            </w:r>
            <w:r>
              <w:rPr>
                <w:spacing w:val="-1"/>
                <w:sz w:val="24"/>
                <w:szCs w:val="24"/>
              </w:rPr>
              <w:t>re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to </w:t>
            </w:r>
            <w:r>
              <w:rPr>
                <w:spacing w:val="1"/>
                <w:sz w:val="24"/>
                <w:szCs w:val="24"/>
              </w:rPr>
              <w:t>te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olo</w:t>
            </w:r>
            <w:r>
              <w:rPr>
                <w:spacing w:val="3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ien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.</w:t>
            </w:r>
          </w:p>
        </w:tc>
      </w:tr>
      <w:tr w:rsidR="00D02076" w14:paraId="067EB706" w14:textId="77777777" w:rsidTr="009B71C9">
        <w:trPr>
          <w:trHeight w:hRule="exact" w:val="398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6550A063" w14:textId="77777777" w:rsidR="00D02076" w:rsidRDefault="00D14956">
            <w:pPr>
              <w:spacing w:before="42"/>
              <w:ind w:left="8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6125E994" w14:textId="259B9C94" w:rsidR="00D02076" w:rsidRDefault="00D14956">
            <w:pPr>
              <w:spacing w:before="42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r w:rsidR="009B71C9">
              <w:rPr>
                <w:b/>
                <w:sz w:val="24"/>
              </w:rPr>
              <w:t>Prof. Chim Bunthoeurn</w:t>
            </w:r>
          </w:p>
        </w:tc>
      </w:tr>
      <w:tr w:rsidR="00D02076" w14:paraId="3FB03ED0" w14:textId="77777777" w:rsidTr="009B71C9">
        <w:trPr>
          <w:trHeight w:hRule="exact" w:val="410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46401601" w14:textId="77777777" w:rsidR="00D02076" w:rsidRDefault="00D14956">
            <w:pPr>
              <w:spacing w:before="53"/>
              <w:ind w:left="8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ll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23990061" w14:textId="2D66BC3C" w:rsidR="00D02076" w:rsidRDefault="00D14956">
            <w:pPr>
              <w:spacing w:before="53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r w:rsidR="009B71C9">
              <w:rPr>
                <w:rFonts w:ascii="Arial" w:eastAsia="Arial" w:hAnsi="Arial"/>
                <w:color w:val="1D2129"/>
                <w:sz w:val="21"/>
              </w:rPr>
              <w:t>012 899 304</w:t>
            </w:r>
          </w:p>
        </w:tc>
      </w:tr>
      <w:tr w:rsidR="009B71C9" w14:paraId="3F3B28DA" w14:textId="77777777" w:rsidTr="009B71C9">
        <w:trPr>
          <w:trHeight w:hRule="exact" w:val="413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360B415E" w14:textId="77777777" w:rsidR="009B71C9" w:rsidRDefault="009B71C9">
            <w:pPr>
              <w:spacing w:before="55" w:line="260" w:lineRule="exact"/>
              <w:ind w:left="840"/>
              <w:rPr>
                <w:position w:val="-1"/>
                <w:sz w:val="24"/>
                <w:szCs w:val="24"/>
              </w:rPr>
            </w:pPr>
            <w:r>
              <w:rPr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position w:val="-1"/>
                <w:sz w:val="24"/>
                <w:szCs w:val="24"/>
              </w:rPr>
              <w:t>osi</w:t>
            </w:r>
            <w:r>
              <w:rPr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position w:val="-1"/>
                <w:sz w:val="24"/>
                <w:szCs w:val="24"/>
              </w:rPr>
              <w:t>ion</w:t>
            </w:r>
          </w:p>
          <w:p w14:paraId="68D782DF" w14:textId="77777777" w:rsidR="009B71C9" w:rsidRDefault="009B71C9">
            <w:pPr>
              <w:spacing w:before="55" w:line="260" w:lineRule="exact"/>
              <w:ind w:left="840"/>
              <w:rPr>
                <w:position w:val="-1"/>
                <w:sz w:val="24"/>
                <w:szCs w:val="24"/>
              </w:rPr>
            </w:pPr>
          </w:p>
          <w:p w14:paraId="67668687" w14:textId="24E3C1F2" w:rsidR="009B71C9" w:rsidRDefault="009B71C9" w:rsidP="009B71C9">
            <w:pPr>
              <w:spacing w:before="55"/>
              <w:rPr>
                <w:sz w:val="24"/>
                <w:szCs w:val="24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461AE867" w14:textId="77777777" w:rsidR="009B71C9" w:rsidRDefault="009B71C9" w:rsidP="009B71C9">
            <w:pPr>
              <w:spacing w:before="55" w:line="260" w:lineRule="exact"/>
              <w:ind w:left="183"/>
              <w:rPr>
                <w:position w:val="-1"/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: </w:t>
            </w:r>
            <w:r>
              <w:rPr>
                <w:sz w:val="24"/>
              </w:rPr>
              <w:t>Professor at Royal University of Phnom Penh</w:t>
            </w:r>
          </w:p>
          <w:p w14:paraId="11527F21" w14:textId="77777777" w:rsidR="009B71C9" w:rsidRDefault="009B71C9" w:rsidP="009B71C9">
            <w:pPr>
              <w:spacing w:before="55" w:line="260" w:lineRule="exact"/>
              <w:ind w:left="183"/>
              <w:rPr>
                <w:position w:val="-1"/>
                <w:sz w:val="24"/>
                <w:szCs w:val="24"/>
              </w:rPr>
            </w:pPr>
          </w:p>
          <w:p w14:paraId="6343E87F" w14:textId="0B4B88ED" w:rsidR="009B71C9" w:rsidRDefault="009B71C9" w:rsidP="009B71C9">
            <w:pPr>
              <w:spacing w:before="55"/>
              <w:rPr>
                <w:sz w:val="24"/>
                <w:szCs w:val="24"/>
              </w:rPr>
            </w:pPr>
          </w:p>
        </w:tc>
      </w:tr>
    </w:tbl>
    <w:p w14:paraId="56588B43" w14:textId="4BB47A20" w:rsidR="00000000" w:rsidRDefault="00D14956"/>
    <w:p w14:paraId="0383E6E7" w14:textId="77777777" w:rsidR="009B71C9" w:rsidRDefault="009B71C9">
      <w:r>
        <w:tab/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9"/>
        <w:gridCol w:w="7088"/>
      </w:tblGrid>
      <w:tr w:rsidR="009B71C9" w14:paraId="3C15155E" w14:textId="1F20B898" w:rsidTr="005314B2">
        <w:trPr>
          <w:trHeight w:hRule="exact" w:val="398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763DCE02" w14:textId="55EF271D" w:rsidR="009B71C9" w:rsidRDefault="009B71C9" w:rsidP="009B71C9">
            <w:pPr>
              <w:spacing w:before="42"/>
              <w:ind w:left="8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</w:t>
            </w:r>
          </w:p>
        </w:tc>
        <w:tc>
          <w:tcPr>
            <w:tcW w:w="7088" w:type="dxa"/>
          </w:tcPr>
          <w:p w14:paraId="455665CD" w14:textId="383CB07D" w:rsidR="009B71C9" w:rsidRDefault="009B71C9" w:rsidP="009B71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r>
              <w:rPr>
                <w:b/>
                <w:sz w:val="24"/>
              </w:rPr>
              <w:t>Prof. Chea Samnang</w:t>
            </w:r>
          </w:p>
        </w:tc>
      </w:tr>
      <w:tr w:rsidR="009B71C9" w14:paraId="5B059145" w14:textId="069A5EC1" w:rsidTr="005314B2">
        <w:trPr>
          <w:trHeight w:hRule="exact" w:val="410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0FE18DB2" w14:textId="77777777" w:rsidR="009B71C9" w:rsidRDefault="009B71C9" w:rsidP="009B71C9">
            <w:pPr>
              <w:spacing w:before="53"/>
              <w:ind w:left="8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ll</w:t>
            </w:r>
          </w:p>
        </w:tc>
        <w:tc>
          <w:tcPr>
            <w:tcW w:w="7088" w:type="dxa"/>
          </w:tcPr>
          <w:p w14:paraId="6B31CCC8" w14:textId="395204E3" w:rsidR="009B71C9" w:rsidRDefault="009B71C9" w:rsidP="009B71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/>
                <w:color w:val="1D2129"/>
                <w:sz w:val="21"/>
              </w:rPr>
              <w:t>012 505 666</w:t>
            </w:r>
          </w:p>
        </w:tc>
      </w:tr>
      <w:tr w:rsidR="009B71C9" w14:paraId="2A43EF9F" w14:textId="77D9E115" w:rsidTr="005314B2">
        <w:trPr>
          <w:trHeight w:hRule="exact" w:val="413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7FA2F953" w14:textId="77777777" w:rsidR="009B71C9" w:rsidRDefault="009B71C9" w:rsidP="009B71C9">
            <w:pPr>
              <w:spacing w:before="55"/>
              <w:ind w:left="8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il</w:t>
            </w:r>
          </w:p>
        </w:tc>
        <w:tc>
          <w:tcPr>
            <w:tcW w:w="7088" w:type="dxa"/>
          </w:tcPr>
          <w:p w14:paraId="7C9CE2D4" w14:textId="526A0843" w:rsidR="009B71C9" w:rsidRDefault="009B71C9" w:rsidP="009B71C9">
            <w:pPr>
              <w:rPr>
                <w:sz w:val="24"/>
                <w:szCs w:val="24"/>
              </w:rPr>
            </w:pPr>
            <w:hyperlink r:id="rId14">
              <w:r>
                <w:rPr>
                  <w:sz w:val="24"/>
                  <w:szCs w:val="24"/>
                </w:rPr>
                <w:t xml:space="preserve">: </w:t>
              </w:r>
              <w:r>
                <w:rPr>
                  <w:rFonts w:ascii="Arial" w:eastAsia="Arial" w:hAnsi="Arial"/>
                  <w:color w:val="1D2129"/>
                  <w:sz w:val="21"/>
                </w:rPr>
                <w:t>csnkis@yahoo.com</w:t>
              </w:r>
              <w:r>
                <w:rPr>
                  <w:sz w:val="24"/>
                  <w:szCs w:val="24"/>
                </w:rPr>
                <w:t xml:space="preserve"> </w:t>
              </w:r>
            </w:hyperlink>
          </w:p>
        </w:tc>
      </w:tr>
      <w:tr w:rsidR="009B71C9" w14:paraId="0F0B7B59" w14:textId="6667C70E" w:rsidTr="005314B2">
        <w:trPr>
          <w:trHeight w:hRule="exact" w:val="326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0B4C7404" w14:textId="77777777" w:rsidR="009B71C9" w:rsidRDefault="009B71C9" w:rsidP="009B71C9">
            <w:pPr>
              <w:spacing w:before="55" w:line="260" w:lineRule="exact"/>
              <w:ind w:left="840"/>
              <w:rPr>
                <w:sz w:val="24"/>
                <w:szCs w:val="24"/>
              </w:rPr>
            </w:pPr>
            <w:r>
              <w:rPr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position w:val="-1"/>
                <w:sz w:val="24"/>
                <w:szCs w:val="24"/>
              </w:rPr>
              <w:t>osi</w:t>
            </w:r>
            <w:r>
              <w:rPr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position w:val="-1"/>
                <w:sz w:val="24"/>
                <w:szCs w:val="24"/>
              </w:rPr>
              <w:t>ion</w:t>
            </w:r>
          </w:p>
        </w:tc>
        <w:tc>
          <w:tcPr>
            <w:tcW w:w="7088" w:type="dxa"/>
          </w:tcPr>
          <w:p w14:paraId="364C5B86" w14:textId="2A5FEBB0" w:rsidR="009B71C9" w:rsidRDefault="009B71C9" w:rsidP="009B71C9">
            <w:pPr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>: Gov</w:t>
            </w:r>
            <w:r>
              <w:rPr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position w:val="-1"/>
                <w:sz w:val="24"/>
                <w:szCs w:val="24"/>
              </w:rPr>
              <w:t>rnm</w:t>
            </w:r>
            <w:r>
              <w:rPr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position w:val="-1"/>
                <w:sz w:val="24"/>
                <w:szCs w:val="24"/>
              </w:rPr>
              <w:t>nt of</w:t>
            </w:r>
            <w:r>
              <w:rPr>
                <w:spacing w:val="-1"/>
                <w:position w:val="-1"/>
                <w:sz w:val="24"/>
                <w:szCs w:val="24"/>
              </w:rPr>
              <w:t>f</w:t>
            </w:r>
            <w:r>
              <w:rPr>
                <w:position w:val="-1"/>
                <w:sz w:val="24"/>
                <w:szCs w:val="24"/>
              </w:rPr>
              <w:t>ic</w:t>
            </w:r>
            <w:r>
              <w:rPr>
                <w:spacing w:val="2"/>
                <w:position w:val="-1"/>
                <w:sz w:val="24"/>
                <w:szCs w:val="24"/>
              </w:rPr>
              <w:t>i</w:t>
            </w:r>
            <w:r>
              <w:rPr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position w:val="-1"/>
                <w:sz w:val="24"/>
                <w:szCs w:val="24"/>
              </w:rPr>
              <w:t>ls at M</w:t>
            </w:r>
            <w:r>
              <w:rPr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position w:val="-1"/>
                <w:sz w:val="24"/>
                <w:szCs w:val="24"/>
              </w:rPr>
              <w:t>nis</w:t>
            </w:r>
            <w:r>
              <w:rPr>
                <w:spacing w:val="1"/>
                <w:position w:val="-1"/>
                <w:sz w:val="24"/>
                <w:szCs w:val="24"/>
              </w:rPr>
              <w:t>tr</w:t>
            </w:r>
            <w:r>
              <w:rPr>
                <w:position w:val="-1"/>
                <w:sz w:val="24"/>
                <w:szCs w:val="24"/>
              </w:rPr>
              <w:t>y</w:t>
            </w:r>
            <w:r>
              <w:rPr>
                <w:spacing w:val="-5"/>
                <w:position w:val="-1"/>
                <w:sz w:val="24"/>
                <w:szCs w:val="24"/>
              </w:rPr>
              <w:t xml:space="preserve"> </w:t>
            </w:r>
            <w:r>
              <w:rPr>
                <w:position w:val="-1"/>
                <w:sz w:val="24"/>
                <w:szCs w:val="24"/>
              </w:rPr>
              <w:t xml:space="preserve">of </w:t>
            </w:r>
            <w:r>
              <w:rPr>
                <w:spacing w:val="-1"/>
                <w:position w:val="-1"/>
                <w:sz w:val="24"/>
                <w:szCs w:val="24"/>
              </w:rPr>
              <w:t>Ec</w:t>
            </w:r>
            <w:r>
              <w:rPr>
                <w:position w:val="-1"/>
                <w:sz w:val="24"/>
                <w:szCs w:val="24"/>
              </w:rPr>
              <w:t>ono</w:t>
            </w:r>
            <w:r>
              <w:rPr>
                <w:spacing w:val="5"/>
                <w:position w:val="-1"/>
                <w:sz w:val="24"/>
                <w:szCs w:val="24"/>
              </w:rPr>
              <w:t>m</w:t>
            </w:r>
            <w:r>
              <w:rPr>
                <w:position w:val="-1"/>
                <w:sz w:val="24"/>
                <w:szCs w:val="24"/>
              </w:rPr>
              <w:t>y</w:t>
            </w:r>
            <w:r>
              <w:rPr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position w:val="-1"/>
                <w:sz w:val="24"/>
                <w:szCs w:val="24"/>
              </w:rPr>
              <w:t xml:space="preserve">nd </w:t>
            </w:r>
            <w:r>
              <w:rPr>
                <w:spacing w:val="-1"/>
                <w:position w:val="-1"/>
                <w:sz w:val="24"/>
                <w:szCs w:val="24"/>
              </w:rPr>
              <w:t>F</w:t>
            </w:r>
            <w:r>
              <w:rPr>
                <w:position w:val="-1"/>
                <w:sz w:val="24"/>
                <w:szCs w:val="24"/>
              </w:rPr>
              <w:t>ina</w:t>
            </w:r>
            <w:r>
              <w:rPr>
                <w:spacing w:val="2"/>
                <w:position w:val="-1"/>
                <w:sz w:val="24"/>
                <w:szCs w:val="24"/>
              </w:rPr>
              <w:t>n</w:t>
            </w:r>
            <w:r>
              <w:rPr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position w:val="-1"/>
                <w:sz w:val="24"/>
                <w:szCs w:val="24"/>
              </w:rPr>
              <w:t>e</w:t>
            </w:r>
          </w:p>
        </w:tc>
      </w:tr>
    </w:tbl>
    <w:p w14:paraId="65BDED46" w14:textId="6BE9CDAA" w:rsidR="009B71C9" w:rsidRDefault="009B71C9"/>
    <w:sectPr w:rsidR="009B71C9">
      <w:pgSz w:w="11900" w:h="16860"/>
      <w:pgMar w:top="64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B09BD"/>
    <w:multiLevelType w:val="multilevel"/>
    <w:tmpl w:val="903006A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076"/>
    <w:rsid w:val="009B71C9"/>
    <w:rsid w:val="00D02076"/>
    <w:rsid w:val="00D1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84B489E"/>
  <w15:docId w15:val="{94775547-1DD4-4F40-9616-C0FA3969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huosokkheang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huosokkheang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ponlorkcho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2019-12-18T17:20:00Z</dcterms:created>
  <dcterms:modified xsi:type="dcterms:W3CDTF">2019-12-18T17:29:00Z</dcterms:modified>
</cp:coreProperties>
</file>